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9.0 -->
  <w:body>
    <w:p>
      <w:pPr>
        <w:spacing w:before="0" w:after="0"/>
        <w:rPr>
          <w:sz w:val="32"/>
          <w:szCs w:val="32"/>
        </w:rPr>
      </w:pPr>
      <w:r>
        <w:rPr>
          <w:rFonts w:ascii="Times New Roman" w:eastAsia="Times New Roman" w:hAnsi="Times New Roman" w:cs="Times New Roman"/>
          <w:b/>
          <w:bCs/>
          <w:sz w:val="32"/>
          <w:szCs w:val="32"/>
          <w:u w:val="single"/>
        </w:rPr>
        <w:t xml:space="preserve">BUILDING A SMARTER AI-POWERED SPAM CLASSIFIER </w:t>
      </w:r>
    </w:p>
    <w:p>
      <w:pPr>
        <w:spacing w:before="0" w:after="0"/>
        <w:jc w:val="center"/>
        <w:rPr>
          <w:sz w:val="32"/>
          <w:szCs w:val="32"/>
        </w:rPr>
      </w:pPr>
      <w:r>
        <w:rPr>
          <w:rFonts w:ascii="Times New Roman" w:eastAsia="Times New Roman" w:hAnsi="Times New Roman" w:cs="Times New Roman"/>
          <w:b/>
          <w:bCs/>
          <w:color w:val="FF0000"/>
          <w:sz w:val="32"/>
          <w:szCs w:val="32"/>
        </w:rPr>
        <w:t>TEAM</w:t>
      </w:r>
      <w:r>
        <w:rPr>
          <w:rFonts w:ascii="Times New Roman" w:eastAsia="Times New Roman" w:hAnsi="Times New Roman" w:cs="Times New Roman"/>
          <w:b/>
          <w:bCs/>
          <w:color w:val="FF0000"/>
          <w:sz w:val="32"/>
          <w:szCs w:val="32"/>
        </w:rPr>
        <w:t xml:space="preserve">  </w:t>
      </w:r>
      <w:r>
        <w:rPr>
          <w:rFonts w:ascii="Times New Roman" w:eastAsia="Times New Roman" w:hAnsi="Times New Roman" w:cs="Times New Roman"/>
          <w:b/>
          <w:bCs/>
          <w:color w:val="FF0000"/>
          <w:sz w:val="32"/>
          <w:szCs w:val="32"/>
        </w:rPr>
        <w:t>MEMBER</w:t>
      </w:r>
    </w:p>
    <w:p>
      <w:pPr>
        <w:spacing w:before="0" w:after="0"/>
        <w:jc w:val="center"/>
        <w:rPr>
          <w:sz w:val="32"/>
          <w:szCs w:val="32"/>
        </w:rPr>
      </w:pPr>
      <w:r>
        <w:rPr>
          <w:rFonts w:ascii="Times New Roman" w:eastAsia="Times New Roman" w:hAnsi="Times New Roman" w:cs="Times New Roman"/>
          <w:b/>
          <w:bCs/>
          <w:sz w:val="32"/>
          <w:szCs w:val="32"/>
        </w:rPr>
        <w:t>510521104306:LAVANYA J </w:t>
      </w:r>
    </w:p>
    <w:p>
      <w:pPr>
        <w:spacing w:before="0" w:after="0"/>
        <w:jc w:val="center"/>
        <w:rPr>
          <w:sz w:val="32"/>
          <w:szCs w:val="32"/>
        </w:rPr>
      </w:pPr>
      <w:r>
        <w:rPr>
          <w:rFonts w:ascii="Times New Roman" w:eastAsia="Times New Roman" w:hAnsi="Times New Roman" w:cs="Times New Roman"/>
          <w:b/>
          <w:bCs/>
          <w:sz w:val="32"/>
          <w:szCs w:val="32"/>
        </w:rPr>
        <w:t>PHASE-2: DOCUMENT SUBMISSION</w:t>
      </w:r>
    </w:p>
    <w:p>
      <w:pPr>
        <w:spacing w:before="0" w:after="0"/>
        <w:jc w:val="center"/>
        <w:rPr>
          <w:sz w:val="32"/>
          <w:szCs w:val="32"/>
        </w:rPr>
      </w:pPr>
      <w:r>
        <w:rPr>
          <w:rFonts w:ascii="Times New Roman" w:eastAsia="Times New Roman" w:hAnsi="Times New Roman" w:cs="Times New Roman"/>
          <w:sz w:val="32"/>
          <w:szCs w:val="32"/>
        </w:rPr>
        <w:t> </w:t>
      </w:r>
    </w:p>
    <w:p>
      <w:pPr>
        <w:spacing w:before="0" w:after="0"/>
        <w:rPr>
          <w:sz w:val="32"/>
          <w:szCs w:val="32"/>
        </w:rPr>
      </w:pPr>
      <w:r>
        <w:rPr>
          <w:rFonts w:ascii="Times New Roman" w:eastAsia="Times New Roman" w:hAnsi="Times New Roman" w:cs="Times New Roman"/>
          <w:b/>
          <w:bCs/>
          <w:sz w:val="32"/>
          <w:szCs w:val="32"/>
        </w:rPr>
        <w:t xml:space="preserve">                                    </w:t>
      </w:r>
      <w:r>
        <w:rPr>
          <w:strike w:val="0"/>
          <w:sz w:val="32"/>
          <w:szCs w:val="32"/>
          <w:u w:val="none"/>
        </w:rPr>
        <w:drawing>
          <wp:inline>
            <wp:extent cx="3124200" cy="2009775"/>
            <wp:docPr id="100001" name="" descr="C:\Users\91814\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3124200" cy="2009775"/>
                    </a:xfrm>
                    <a:prstGeom prst="rect">
                      <a:avLst/>
                    </a:prstGeom>
                  </pic:spPr>
                </pic:pic>
              </a:graphicData>
            </a:graphic>
          </wp:inline>
        </w:drawing>
      </w:r>
    </w:p>
    <w:p>
      <w:pPr>
        <w:spacing w:before="0" w:after="0"/>
        <w:rPr>
          <w:sz w:val="32"/>
          <w:szCs w:val="32"/>
        </w:rPr>
      </w:pPr>
      <w:r>
        <w:rPr>
          <w:rFonts w:ascii="Times New Roman" w:eastAsia="Times New Roman" w:hAnsi="Times New Roman" w:cs="Times New Roman"/>
          <w:b/>
          <w:bCs/>
          <w:sz w:val="32"/>
          <w:szCs w:val="32"/>
        </w:rPr>
        <w:t> </w:t>
      </w:r>
    </w:p>
    <w:p>
      <w:pPr>
        <w:spacing w:before="0" w:after="0"/>
        <w:rPr>
          <w:sz w:val="32"/>
          <w:szCs w:val="32"/>
        </w:rPr>
      </w:pPr>
      <w:r>
        <w:rPr>
          <w:rFonts w:ascii="Times New Roman" w:eastAsia="Times New Roman" w:hAnsi="Times New Roman" w:cs="Times New Roman"/>
          <w:b/>
          <w:bCs/>
          <w:sz w:val="32"/>
          <w:szCs w:val="32"/>
          <w:u w:val="single"/>
        </w:rPr>
        <w:t>OBJECTIVES:</w:t>
      </w:r>
    </w:p>
    <w:p>
      <w:pPr>
        <w:spacing w:before="0" w:after="0"/>
        <w:rPr>
          <w:sz w:val="32"/>
          <w:szCs w:val="32"/>
        </w:rPr>
      </w:pPr>
      <w:r>
        <w:rPr>
          <w:rFonts w:ascii="Times New Roman" w:eastAsia="Times New Roman" w:hAnsi="Times New Roman" w:cs="Times New Roman"/>
          <w:sz w:val="32"/>
          <w:szCs w:val="32"/>
        </w:rPr>
        <w:t>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pPr>
        <w:spacing w:before="0" w:after="0"/>
        <w:rPr>
          <w:sz w:val="32"/>
          <w:szCs w:val="32"/>
        </w:rPr>
      </w:pPr>
      <w:r>
        <w:rPr>
          <w:rFonts w:ascii="Times New Roman" w:eastAsia="Times New Roman" w:hAnsi="Times New Roman" w:cs="Times New Roman"/>
          <w:b/>
          <w:bCs/>
          <w:sz w:val="32"/>
          <w:szCs w:val="32"/>
        </w:rPr>
        <w:t> </w:t>
      </w:r>
    </w:p>
    <w:p>
      <w:pPr>
        <w:pStyle w:val="Heading2"/>
        <w:keepNext w:val="0"/>
        <w:keepLines w:val="0"/>
        <w:spacing w:before="163"/>
        <w:ind w:left="100"/>
        <w:rPr>
          <w:b/>
          <w:bCs/>
          <w:sz w:val="32"/>
          <w:szCs w:val="32"/>
        </w:rPr>
      </w:pPr>
      <w:r>
        <w:rPr>
          <w:rFonts w:ascii="Times New Roman" w:eastAsia="Times New Roman" w:hAnsi="Times New Roman" w:cs="Times New Roman"/>
          <w:i w:val="0"/>
          <w:color w:val="auto"/>
          <w:spacing w:val="-1"/>
          <w:sz w:val="32"/>
          <w:szCs w:val="32"/>
          <w:u w:val="single"/>
        </w:rPr>
        <w:t>PHASE-2:</w:t>
      </w:r>
      <w:r>
        <w:rPr>
          <w:rFonts w:ascii="Times New Roman" w:eastAsia="Times New Roman" w:hAnsi="Times New Roman" w:cs="Times New Roman"/>
          <w:i w:val="0"/>
          <w:color w:val="auto"/>
          <w:spacing w:val="-14"/>
          <w:sz w:val="32"/>
          <w:szCs w:val="32"/>
        </w:rPr>
        <w:t xml:space="preserve"> </w:t>
      </w:r>
      <w:r>
        <w:rPr>
          <w:rFonts w:ascii="Times New Roman" w:eastAsia="Times New Roman" w:hAnsi="Times New Roman" w:cs="Times New Roman"/>
          <w:i w:val="0"/>
          <w:color w:val="FF0000"/>
          <w:spacing w:val="-1"/>
          <w:sz w:val="32"/>
          <w:szCs w:val="32"/>
        </w:rPr>
        <w:t>INOVATION</w:t>
      </w:r>
    </w:p>
    <w:p>
      <w:pPr>
        <w:spacing w:before="0" w:after="0"/>
        <w:ind w:firstLine="720"/>
        <w:rPr>
          <w:sz w:val="32"/>
          <w:szCs w:val="32"/>
        </w:rPr>
      </w:pPr>
      <w:r>
        <w:rPr>
          <w:rFonts w:ascii="Times New Roman" w:eastAsia="Times New Roman" w:hAnsi="Times New Roman" w:cs="Times New Roman"/>
          <w:sz w:val="32"/>
          <w:szCs w:val="32"/>
        </w:rPr>
        <w:t>Building</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smarter</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AI-powered</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classifier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requires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combination</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advanced</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techniques</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continuous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innovation</w:t>
      </w:r>
    </w:p>
    <w:p>
      <w:pPr>
        <w:spacing w:before="5" w:after="0"/>
        <w:ind w:left="1541" w:hanging="360"/>
        <w:rPr>
          <w:sz w:val="32"/>
          <w:szCs w:val="32"/>
        </w:rPr>
      </w:pPr>
      <w:r>
        <w:rPr>
          <w:rFonts w:ascii="Times New Roman" w:eastAsia="Times New Roman" w:hAnsi="Times New Roman" w:cs="Times New Roman"/>
          <w:b/>
          <w:bCs/>
          <w:sz w:val="32"/>
          <w:szCs w:val="32"/>
        </w:rPr>
        <w:t xml:space="preserve"> </w:t>
      </w:r>
    </w:p>
    <w:p>
      <w:pPr>
        <w:spacing w:before="5" w:after="0"/>
        <w:rPr>
          <w:sz w:val="32"/>
          <w:szCs w:val="32"/>
        </w:rPr>
      </w:pPr>
      <w:r>
        <w:rPr>
          <w:rFonts w:ascii="Times New Roman" w:eastAsia="Times New Roman" w:hAnsi="Times New Roman" w:cs="Times New Roman"/>
          <w:b/>
          <w:bCs/>
          <w:sz w:val="32"/>
          <w:szCs w:val="32"/>
        </w:rPr>
        <w:t> </w:t>
      </w:r>
    </w:p>
    <w:p>
      <w:pPr>
        <w:spacing w:before="280" w:after="280"/>
        <w:rPr>
          <w:sz w:val="32"/>
          <w:szCs w:val="32"/>
        </w:rPr>
      </w:pPr>
      <w:r>
        <w:rPr>
          <w:rFonts w:ascii="Times New Roman" w:eastAsia="Times New Roman" w:hAnsi="Times New Roman" w:cs="Times New Roman"/>
          <w:b/>
          <w:bCs/>
          <w:sz w:val="32"/>
          <w:szCs w:val="32"/>
          <w:u w:val="single"/>
        </w:rPr>
        <w:t>DATASET LINK:</w:t>
      </w:r>
    </w:p>
    <w:p>
      <w:pPr>
        <w:spacing w:before="280" w:after="280"/>
        <w:rPr>
          <w:sz w:val="28"/>
          <w:szCs w:val="28"/>
        </w:rPr>
      </w:pPr>
      <w:r>
        <w:rPr>
          <w:rFonts w:ascii="Times New Roman" w:eastAsia="Times New Roman" w:hAnsi="Times New Roman" w:cs="Times New Roman"/>
          <w:b/>
          <w:bCs/>
          <w:sz w:val="28"/>
          <w:szCs w:val="28"/>
        </w:rPr>
        <w:t> </w:t>
      </w:r>
      <w:hyperlink r:id="rId5" w:tgtFrame="%5Bobject%20Object%5D" w:history="1">
        <w:r>
          <w:rPr>
            <w:rFonts w:ascii="Times New Roman" w:eastAsia="Times New Roman" w:hAnsi="Times New Roman" w:cs="Times New Roman"/>
            <w:b/>
            <w:bCs/>
            <w:color w:val="0000FF"/>
            <w:sz w:val="28"/>
            <w:szCs w:val="28"/>
            <w:u w:val="single" w:color="0000FF"/>
          </w:rPr>
          <w:t>https://www.kaggle.com/datasets/uciml/sms-spam-collection-dataset</w:t>
        </w:r>
      </w:hyperlink>
    </w:p>
    <w:p>
      <w:pPr>
        <w:spacing w:before="5" w:after="0"/>
        <w:rPr>
          <w:sz w:val="32"/>
          <w:szCs w:val="32"/>
        </w:rPr>
      </w:pPr>
      <w:r>
        <w:rPr>
          <w:rFonts w:ascii="Times New Roman" w:eastAsia="Times New Roman" w:hAnsi="Times New Roman" w:cs="Times New Roman"/>
          <w:b/>
          <w:bCs/>
          <w:sz w:val="32"/>
          <w:szCs w:val="32"/>
        </w:rPr>
        <w:t> </w:t>
      </w:r>
    </w:p>
    <w:p>
      <w:pPr>
        <w:spacing w:before="0" w:after="0"/>
        <w:ind w:left="100"/>
        <w:rPr>
          <w:sz w:val="32"/>
          <w:szCs w:val="32"/>
        </w:rPr>
      </w:pPr>
      <w:r>
        <w:rPr>
          <w:rFonts w:ascii="Times New Roman" w:eastAsia="Times New Roman" w:hAnsi="Times New Roman" w:cs="Times New Roman"/>
          <w:b/>
          <w:bCs/>
          <w:sz w:val="32"/>
          <w:szCs w:val="32"/>
        </w:rPr>
        <w:t> </w:t>
      </w:r>
    </w:p>
    <w:p>
      <w:pPr>
        <w:spacing w:before="0" w:after="0"/>
        <w:rPr>
          <w:sz w:val="32"/>
          <w:szCs w:val="32"/>
        </w:rPr>
      </w:pPr>
      <w:r>
        <w:rPr>
          <w:rFonts w:ascii="Times New Roman" w:eastAsia="Times New Roman" w:hAnsi="Times New Roman" w:cs="Times New Roman"/>
          <w:b/>
          <w:bCs/>
          <w:sz w:val="32"/>
          <w:szCs w:val="32"/>
        </w:rPr>
        <w:t> </w:t>
      </w:r>
    </w:p>
    <w:p>
      <w:pPr>
        <w:spacing w:before="0" w:after="0"/>
        <w:rPr>
          <w:sz w:val="32"/>
          <w:szCs w:val="32"/>
        </w:rPr>
      </w:pPr>
      <w:r>
        <w:rPr>
          <w:rFonts w:ascii="Times New Roman" w:eastAsia="Times New Roman" w:hAnsi="Times New Roman" w:cs="Times New Roman"/>
          <w:b/>
          <w:bCs/>
          <w:sz w:val="32"/>
          <w:szCs w:val="32"/>
        </w:rPr>
        <w:t> </w:t>
      </w:r>
    </w:p>
    <w:p>
      <w:pPr>
        <w:spacing w:before="0" w:after="0"/>
        <w:rPr>
          <w:sz w:val="32"/>
          <w:szCs w:val="32"/>
        </w:rPr>
      </w:pPr>
      <w:r>
        <w:rPr>
          <w:rFonts w:ascii="Times New Roman" w:eastAsia="Times New Roman" w:hAnsi="Times New Roman" w:cs="Times New Roman"/>
          <w:b/>
          <w:bCs/>
          <w:sz w:val="32"/>
          <w:szCs w:val="32"/>
        </w:rPr>
        <w:t> </w:t>
      </w:r>
    </w:p>
    <w:p>
      <w:pPr>
        <w:spacing w:before="0" w:after="0"/>
        <w:rPr>
          <w:sz w:val="32"/>
          <w:szCs w:val="32"/>
        </w:rPr>
      </w:pPr>
      <w:r>
        <w:rPr>
          <w:rFonts w:ascii="Times New Roman" w:eastAsia="Times New Roman" w:hAnsi="Times New Roman" w:cs="Times New Roman"/>
          <w:b/>
          <w:bCs/>
          <w:sz w:val="32"/>
          <w:szCs w:val="32"/>
        </w:rPr>
        <w:t> </w:t>
      </w:r>
    </w:p>
    <w:p>
      <w:pPr>
        <w:spacing w:before="0" w:after="0"/>
        <w:rPr>
          <w:sz w:val="32"/>
          <w:szCs w:val="32"/>
        </w:rPr>
      </w:pPr>
      <w:r>
        <w:rPr>
          <w:rFonts w:ascii="Times New Roman" w:eastAsia="Times New Roman" w:hAnsi="Times New Roman" w:cs="Times New Roman"/>
          <w:b/>
          <w:bCs/>
          <w:sz w:val="32"/>
          <w:szCs w:val="32"/>
        </w:rPr>
        <w:t> </w:t>
      </w:r>
    </w:p>
    <w:p>
      <w:pPr>
        <w:spacing w:before="0" w:after="0"/>
        <w:rPr>
          <w:sz w:val="32"/>
          <w:szCs w:val="32"/>
        </w:rPr>
      </w:pPr>
      <w:r>
        <w:rPr>
          <w:rFonts w:ascii="Times New Roman" w:eastAsia="Times New Roman" w:hAnsi="Times New Roman" w:cs="Times New Roman"/>
          <w:b/>
          <w:bCs/>
          <w:sz w:val="32"/>
          <w:szCs w:val="32"/>
          <w:u w:val="single"/>
        </w:rPr>
        <w:t>ABSTRACT:</w:t>
      </w:r>
    </w:p>
    <w:p>
      <w:pPr>
        <w:spacing w:before="5" w:after="0"/>
        <w:rPr>
          <w:sz w:val="32"/>
          <w:szCs w:val="32"/>
        </w:rPr>
      </w:pPr>
      <w:r>
        <w:rPr>
          <w:rFonts w:ascii="Times New Roman" w:eastAsia="Times New Roman" w:hAnsi="Times New Roman" w:cs="Times New Roman"/>
          <w:b/>
          <w:bCs/>
          <w:sz w:val="32"/>
          <w:szCs w:val="32"/>
        </w:rPr>
        <w:t> </w:t>
      </w:r>
    </w:p>
    <w:p>
      <w:pPr>
        <w:spacing w:before="52" w:after="0" w:line="259" w:lineRule="auto"/>
        <w:ind w:left="100" w:right="382"/>
        <w:jc w:val="both"/>
        <w:rPr>
          <w:sz w:val="32"/>
          <w:szCs w:val="32"/>
        </w:rPr>
      </w:pPr>
      <w:r>
        <w:rPr>
          <w:rFonts w:ascii="Times New Roman" w:eastAsia="Times New Roman" w:hAnsi="Times New Roman" w:cs="Times New Roman"/>
          <w:sz w:val="32"/>
          <w:szCs w:val="32"/>
        </w:rPr>
        <w:t>The</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proliferation</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emails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continues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be</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significant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issue</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modern</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communication</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systems,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posing</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threats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productivity,</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security,</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user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experience.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This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paper</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presents</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design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development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advanced</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AI-powered</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classifier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leverages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machine</w:t>
      </w:r>
    </w:p>
    <w:p>
      <w:pPr>
        <w:spacing w:before="1" w:after="0"/>
        <w:ind w:left="100"/>
        <w:jc w:val="both"/>
        <w:rPr>
          <w:sz w:val="32"/>
          <w:szCs w:val="32"/>
        </w:rPr>
      </w:pPr>
      <w:r>
        <w:rPr>
          <w:rFonts w:ascii="Times New Roman" w:eastAsia="Times New Roman" w:hAnsi="Times New Roman" w:cs="Times New Roman"/>
          <w:sz w:val="32"/>
          <w:szCs w:val="32"/>
        </w:rPr>
        <w:t>learning,</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deep</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learning,</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natural</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language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processing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(NLP)</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techniques.</w:t>
      </w:r>
    </w:p>
    <w:p>
      <w:pPr>
        <w:pStyle w:val="Heading1"/>
        <w:keepNext w:val="0"/>
        <w:keepLines w:val="0"/>
        <w:spacing w:before="181"/>
        <w:ind w:left="100"/>
        <w:rPr>
          <w:b/>
          <w:bCs/>
          <w:sz w:val="32"/>
          <w:szCs w:val="32"/>
        </w:rPr>
      </w:pPr>
      <w:r>
        <w:rPr>
          <w:rFonts w:ascii="Times New Roman" w:eastAsia="Times New Roman" w:hAnsi="Times New Roman" w:cs="Times New Roman"/>
          <w:i w:val="0"/>
          <w:color w:val="auto"/>
          <w:sz w:val="32"/>
          <w:szCs w:val="32"/>
          <w:u w:val="single"/>
        </w:rPr>
        <w:t>INTRODUCTION:</w:t>
      </w:r>
    </w:p>
    <w:p>
      <w:pPr>
        <w:spacing w:before="5" w:after="0"/>
        <w:rPr>
          <w:sz w:val="32"/>
          <w:szCs w:val="32"/>
        </w:rPr>
      </w:pPr>
      <w:r>
        <w:rPr>
          <w:rFonts w:ascii="Times New Roman" w:eastAsia="Times New Roman" w:hAnsi="Times New Roman" w:cs="Times New Roman"/>
          <w:b/>
          <w:bCs/>
          <w:sz w:val="32"/>
          <w:szCs w:val="32"/>
        </w:rPr>
        <w:t> </w:t>
      </w:r>
    </w:p>
    <w:p>
      <w:pPr>
        <w:spacing w:before="51" w:after="0" w:line="259" w:lineRule="auto"/>
        <w:ind w:left="100"/>
        <w:rPr>
          <w:sz w:val="32"/>
          <w:szCs w:val="32"/>
        </w:rPr>
      </w:pPr>
      <w:r>
        <w:rPr>
          <w:rFonts w:ascii="Times New Roman" w:eastAsia="Times New Roman" w:hAnsi="Times New Roman" w:cs="Times New Roman"/>
          <w:sz w:val="32"/>
          <w:szCs w:val="32"/>
        </w:rPr>
        <w:t>In</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an</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age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dominated</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by</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digital</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communication,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persistent</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menace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emails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remains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significant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challenge.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not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only</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inundates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our</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inboxes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but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also</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poses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cybersecurity</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threats,</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disrupts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productivity,</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erodes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trust</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we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place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our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email</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systems.</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Traditional</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rule-based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 filters, while effective to some extent, are often outwitted by increasingly sophisticated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spamming</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techniques.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address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this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issue,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this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paper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delves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into</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development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more</w:t>
      </w:r>
    </w:p>
    <w:p>
      <w:pPr>
        <w:spacing w:before="0" w:after="0" w:line="262" w:lineRule="auto"/>
        <w:ind w:left="100"/>
        <w:rPr>
          <w:sz w:val="32"/>
          <w:szCs w:val="32"/>
        </w:rPr>
      </w:pPr>
      <w:r>
        <w:rPr>
          <w:rFonts w:ascii="Times New Roman" w:eastAsia="Times New Roman" w:hAnsi="Times New Roman" w:cs="Times New Roman"/>
          <w:sz w:val="32"/>
          <w:szCs w:val="32"/>
        </w:rPr>
        <w:t>intelligent</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AI-powered</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classifier,</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one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harnesses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potential</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machine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learning</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natural</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language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processing (NLP)</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combat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with</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precision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adaptability.</w:t>
      </w:r>
    </w:p>
    <w:p>
      <w:pPr>
        <w:spacing w:before="155" w:after="0" w:line="259" w:lineRule="auto"/>
        <w:ind w:left="100"/>
        <w:rPr>
          <w:sz w:val="32"/>
          <w:szCs w:val="32"/>
        </w:rPr>
      </w:pPr>
      <w:r>
        <w:rPr>
          <w:rFonts w:ascii="Times New Roman" w:eastAsia="Times New Roman" w:hAnsi="Times New Roman" w:cs="Times New Roman"/>
          <w:sz w:val="32"/>
          <w:szCs w:val="32"/>
        </w:rPr>
        <w:t>The ubiquity of spam underscores the need for innovative solutions that can discern between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unwanted</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legitimate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emails</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accurately.</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This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research</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project</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focuses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on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construction</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an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AI-powered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classifier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goes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beyond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simplistic</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rule-based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filtering.</w:t>
      </w:r>
    </w:p>
    <w:p>
      <w:pPr>
        <w:spacing w:before="186" w:after="0" w:line="259" w:lineRule="auto"/>
        <w:ind w:left="100" w:right="47"/>
        <w:rPr>
          <w:sz w:val="32"/>
          <w:szCs w:val="32"/>
        </w:rPr>
      </w:pPr>
      <w:r>
        <w:rPr>
          <w:rFonts w:ascii="Times New Roman" w:eastAsia="Times New Roman" w:hAnsi="Times New Roman" w:cs="Times New Roman"/>
          <w:sz w:val="32"/>
          <w:szCs w:val="32"/>
        </w:rPr>
        <w:t> </w:t>
      </w:r>
    </w:p>
    <w:p>
      <w:pPr>
        <w:spacing w:before="186" w:after="0" w:line="259" w:lineRule="auto"/>
        <w:ind w:left="100" w:right="47"/>
        <w:rPr>
          <w:sz w:val="32"/>
          <w:szCs w:val="32"/>
        </w:rPr>
      </w:pPr>
      <w:r>
        <w:rPr>
          <w:rFonts w:ascii="Times New Roman" w:eastAsia="Times New Roman" w:hAnsi="Times New Roman" w:cs="Times New Roman"/>
          <w:sz w:val="32"/>
          <w:szCs w:val="32"/>
        </w:rPr>
        <w:t> </w:t>
      </w:r>
    </w:p>
    <w:p>
      <w:pPr>
        <w:spacing w:before="186" w:after="0" w:line="259" w:lineRule="auto"/>
        <w:ind w:left="100" w:right="47"/>
        <w:rPr>
          <w:sz w:val="32"/>
          <w:szCs w:val="32"/>
        </w:rPr>
      </w:pPr>
      <w:r>
        <w:rPr>
          <w:rFonts w:ascii="Times New Roman" w:eastAsia="Times New Roman" w:hAnsi="Times New Roman" w:cs="Times New Roman"/>
          <w:sz w:val="32"/>
          <w:szCs w:val="32"/>
        </w:rPr>
        <w:t> </w:t>
      </w:r>
    </w:p>
    <w:p>
      <w:pPr>
        <w:spacing w:before="186" w:after="0" w:line="259" w:lineRule="auto"/>
        <w:ind w:left="100" w:right="47"/>
        <w:rPr>
          <w:sz w:val="32"/>
          <w:szCs w:val="32"/>
        </w:rPr>
      </w:pPr>
      <w:r>
        <w:rPr>
          <w:rFonts w:ascii="Times New Roman" w:eastAsia="Times New Roman" w:hAnsi="Times New Roman" w:cs="Times New Roman"/>
          <w:sz w:val="32"/>
          <w:szCs w:val="32"/>
        </w:rPr>
        <w:t> </w:t>
      </w:r>
    </w:p>
    <w:p>
      <w:pPr>
        <w:pStyle w:val="Heading2"/>
        <w:keepNext w:val="0"/>
        <w:keepLines w:val="0"/>
        <w:spacing w:before="160"/>
        <w:ind w:left="100"/>
        <w:rPr>
          <w:b/>
          <w:bCs/>
          <w:sz w:val="32"/>
          <w:szCs w:val="32"/>
        </w:rPr>
      </w:pPr>
      <w:r>
        <w:rPr>
          <w:rFonts w:ascii="Times New Roman" w:eastAsia="Times New Roman" w:hAnsi="Times New Roman" w:cs="Times New Roman"/>
          <w:i w:val="0"/>
          <w:color w:val="auto"/>
          <w:spacing w:val="-1"/>
          <w:sz w:val="32"/>
          <w:szCs w:val="32"/>
        </w:rPr>
        <w:t> </w:t>
      </w:r>
    </w:p>
    <w:p>
      <w:pPr>
        <w:pStyle w:val="Heading2"/>
        <w:keepNext w:val="0"/>
        <w:keepLines w:val="0"/>
        <w:spacing w:before="160"/>
        <w:ind w:left="100"/>
        <w:rPr>
          <w:b/>
          <w:bCs/>
          <w:sz w:val="32"/>
          <w:szCs w:val="32"/>
        </w:rPr>
      </w:pPr>
      <w:r>
        <w:rPr>
          <w:rFonts w:ascii="Times New Roman" w:eastAsia="Times New Roman" w:hAnsi="Times New Roman" w:cs="Times New Roman"/>
          <w:i w:val="0"/>
          <w:color w:val="auto"/>
          <w:spacing w:val="-1"/>
          <w:sz w:val="32"/>
          <w:szCs w:val="32"/>
        </w:rPr>
        <w:t> </w:t>
      </w:r>
    </w:p>
    <w:p>
      <w:pPr>
        <w:pStyle w:val="Heading2"/>
        <w:keepNext w:val="0"/>
        <w:keepLines w:val="0"/>
        <w:spacing w:before="160"/>
        <w:ind w:left="100"/>
        <w:rPr>
          <w:b/>
          <w:bCs/>
          <w:sz w:val="32"/>
          <w:szCs w:val="32"/>
        </w:rPr>
      </w:pPr>
      <w:r>
        <w:rPr>
          <w:rFonts w:ascii="Times New Roman" w:eastAsia="Times New Roman" w:hAnsi="Times New Roman" w:cs="Times New Roman"/>
          <w:i w:val="0"/>
          <w:color w:val="auto"/>
          <w:spacing w:val="-1"/>
          <w:sz w:val="32"/>
          <w:szCs w:val="32"/>
        </w:rPr>
        <w:t> </w:t>
      </w:r>
    </w:p>
    <w:p>
      <w:pPr>
        <w:pStyle w:val="Heading2"/>
        <w:keepNext w:val="0"/>
        <w:keepLines w:val="0"/>
        <w:spacing w:before="160"/>
        <w:ind w:left="100"/>
        <w:rPr>
          <w:b/>
          <w:bCs/>
          <w:sz w:val="32"/>
          <w:szCs w:val="32"/>
        </w:rPr>
      </w:pPr>
      <w:r>
        <w:rPr>
          <w:rFonts w:ascii="Times New Roman" w:eastAsia="Times New Roman" w:hAnsi="Times New Roman" w:cs="Times New Roman"/>
          <w:i w:val="0"/>
          <w:color w:val="auto"/>
          <w:spacing w:val="-1"/>
          <w:sz w:val="32"/>
          <w:szCs w:val="32"/>
          <w:u w:val="single"/>
        </w:rPr>
        <w:t>INNOVATION</w:t>
      </w:r>
      <w:r>
        <w:rPr>
          <w:rFonts w:ascii="Times New Roman" w:eastAsia="Times New Roman" w:hAnsi="Times New Roman" w:cs="Times New Roman"/>
          <w:i w:val="0"/>
          <w:color w:val="auto"/>
          <w:spacing w:val="-15"/>
          <w:sz w:val="32"/>
          <w:szCs w:val="32"/>
          <w:u w:val="single"/>
        </w:rPr>
        <w:t xml:space="preserve"> </w:t>
      </w:r>
      <w:r>
        <w:rPr>
          <w:rFonts w:ascii="Times New Roman" w:eastAsia="Times New Roman" w:hAnsi="Times New Roman" w:cs="Times New Roman"/>
          <w:i w:val="0"/>
          <w:color w:val="auto"/>
          <w:spacing w:val="-1"/>
          <w:sz w:val="32"/>
          <w:szCs w:val="32"/>
          <w:u w:val="single"/>
        </w:rPr>
        <w:t>TECHNIQUES:</w:t>
      </w:r>
    </w:p>
    <w:p>
      <w:pPr>
        <w:spacing w:before="22" w:after="0"/>
        <w:ind w:left="1181"/>
        <w:jc w:val="both"/>
        <w:rPr>
          <w:sz w:val="32"/>
          <w:szCs w:val="32"/>
        </w:rPr>
      </w:pPr>
      <w:r>
        <w:rPr>
          <w:rFonts w:ascii="Times New Roman" w:eastAsia="Times New Roman" w:hAnsi="Times New Roman" w:cs="Times New Roman"/>
          <w:sz w:val="32"/>
          <w:szCs w:val="32"/>
        </w:rPr>
        <w:t>spam</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classifier</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involves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leveraging</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cutting-edge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techniques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machine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learning</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natural</w:t>
      </w:r>
    </w:p>
    <w:p>
      <w:pPr>
        <w:spacing w:before="22" w:after="0" w:line="259" w:lineRule="auto"/>
        <w:ind w:left="100" w:right="267"/>
        <w:jc w:val="both"/>
        <w:rPr>
          <w:sz w:val="32"/>
          <w:szCs w:val="32"/>
        </w:rPr>
      </w:pPr>
      <w:r>
        <w:rPr>
          <w:rFonts w:ascii="Times New Roman" w:eastAsia="Times New Roman" w:hAnsi="Times New Roman" w:cs="Times New Roman"/>
          <w:sz w:val="32"/>
          <w:szCs w:val="32"/>
        </w:rPr>
        <w:t>language</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processing</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(NLP).</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Here's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high-level</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overview</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an</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innovation</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technique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enhance</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classification</w:t>
      </w:r>
    </w:p>
    <w:p>
      <w:pPr>
        <w:pStyle w:val="Heading2"/>
        <w:keepNext w:val="0"/>
        <w:keepLines w:val="0"/>
        <w:numPr>
          <w:ilvl w:val="0"/>
          <w:numId w:val="1"/>
        </w:numPr>
        <w:tabs>
          <w:tab w:val="left" w:pos="821"/>
        </w:tabs>
        <w:spacing w:before="164"/>
        <w:ind w:left="821" w:hanging="361"/>
        <w:jc w:val="both"/>
        <w:rPr>
          <w:b/>
          <w:bCs/>
          <w:sz w:val="32"/>
          <w:szCs w:val="32"/>
        </w:rPr>
      </w:pPr>
      <w:r>
        <w:rPr>
          <w:rFonts w:ascii="Times New Roman" w:eastAsia="Times New Roman" w:hAnsi="Times New Roman" w:cs="Times New Roman"/>
          <w:i w:val="0"/>
          <w:color w:val="auto"/>
          <w:spacing w:val="-2"/>
          <w:sz w:val="32"/>
          <w:szCs w:val="32"/>
        </w:rPr>
        <w:t>1.</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Data</w:t>
      </w:r>
      <w:r>
        <w:rPr>
          <w:rFonts w:ascii="Times New Roman" w:eastAsia="Times New Roman" w:hAnsi="Times New Roman" w:cs="Times New Roman"/>
          <w:i w:val="0"/>
          <w:color w:val="auto"/>
          <w:spacing w:val="-5"/>
          <w:sz w:val="32"/>
          <w:szCs w:val="32"/>
        </w:rPr>
        <w:t xml:space="preserve"> </w:t>
      </w:r>
      <w:r>
        <w:rPr>
          <w:rFonts w:ascii="Times New Roman" w:eastAsia="Times New Roman" w:hAnsi="Times New Roman" w:cs="Times New Roman"/>
          <w:i w:val="0"/>
          <w:color w:val="auto"/>
          <w:sz w:val="32"/>
          <w:szCs w:val="32"/>
        </w:rPr>
        <w:t>Collection</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and</w:t>
      </w:r>
      <w:r>
        <w:rPr>
          <w:rFonts w:ascii="Times New Roman" w:eastAsia="Times New Roman" w:hAnsi="Times New Roman" w:cs="Times New Roman"/>
          <w:i w:val="0"/>
          <w:color w:val="auto"/>
          <w:spacing w:val="-11"/>
          <w:sz w:val="32"/>
          <w:szCs w:val="32"/>
        </w:rPr>
        <w:t xml:space="preserve"> </w:t>
      </w:r>
      <w:r>
        <w:rPr>
          <w:rFonts w:ascii="Times New Roman" w:eastAsia="Times New Roman" w:hAnsi="Times New Roman" w:cs="Times New Roman"/>
          <w:i w:val="0"/>
          <w:color w:val="auto"/>
          <w:sz w:val="32"/>
          <w:szCs w:val="32"/>
        </w:rPr>
        <w:t>Preprocessing:</w:t>
      </w:r>
    </w:p>
    <w:p>
      <w:pPr>
        <w:numPr>
          <w:ilvl w:val="1"/>
          <w:numId w:val="1"/>
        </w:numPr>
        <w:tabs>
          <w:tab w:val="left" w:pos="1541"/>
        </w:tabs>
        <w:spacing w:before="22" w:after="0" w:line="254" w:lineRule="auto"/>
        <w:ind w:left="1541" w:right="109" w:hanging="360"/>
        <w:jc w:val="both"/>
        <w:rPr>
          <w:rFonts w:ascii="Times New Roman" w:eastAsia="Times New Roman" w:hAnsi="Times New Roman" w:cs="Times New Roman"/>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Gather</w:t>
      </w:r>
      <w:r>
        <w:rPr>
          <w:rFonts w:ascii="Times New Roman" w:eastAsia="Times New Roman" w:hAnsi="Times New Roman" w:cs="Times New Roman"/>
          <w:spacing w:val="17"/>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z w:val="32"/>
          <w:szCs w:val="32"/>
        </w:rPr>
        <w:t>diverse</w:t>
      </w:r>
      <w:r>
        <w:rPr>
          <w:rFonts w:ascii="Times New Roman" w:eastAsia="Times New Roman" w:hAnsi="Times New Roman" w:cs="Times New Roman"/>
          <w:spacing w:val="17"/>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sz w:val="32"/>
          <w:szCs w:val="32"/>
        </w:rPr>
        <w:t>extensive</w:t>
      </w:r>
      <w:r>
        <w:rPr>
          <w:rFonts w:ascii="Times New Roman" w:eastAsia="Times New Roman" w:hAnsi="Times New Roman" w:cs="Times New Roman"/>
          <w:spacing w:val="17"/>
          <w:sz w:val="32"/>
          <w:szCs w:val="32"/>
        </w:rPr>
        <w:t xml:space="preserve"> </w:t>
      </w:r>
      <w:r>
        <w:rPr>
          <w:rFonts w:ascii="Times New Roman" w:eastAsia="Times New Roman" w:hAnsi="Times New Roman" w:cs="Times New Roman"/>
          <w:sz w:val="32"/>
          <w:szCs w:val="32"/>
        </w:rPr>
        <w:t>dataset</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18"/>
          <w:sz w:val="32"/>
          <w:szCs w:val="32"/>
        </w:rPr>
        <w:t xml:space="preserve"> </w:t>
      </w:r>
      <w:r>
        <w:rPr>
          <w:rFonts w:ascii="Times New Roman" w:eastAsia="Times New Roman" w:hAnsi="Times New Roman" w:cs="Times New Roman"/>
          <w:sz w:val="32"/>
          <w:szCs w:val="32"/>
        </w:rPr>
        <w:t>emails,</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messages,</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content,</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including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both</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non-spam</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examples.</w:t>
      </w:r>
    </w:p>
    <w:p>
      <w:pPr>
        <w:numPr>
          <w:ilvl w:val="1"/>
          <w:numId w:val="1"/>
        </w:numPr>
        <w:tabs>
          <w:tab w:val="left" w:pos="1541"/>
        </w:tabs>
        <w:spacing w:before="6" w:after="0" w:line="252" w:lineRule="auto"/>
        <w:ind w:left="1541" w:right="126"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Preprocess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data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by</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tokenizing,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removing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stop</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words,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applying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stemming/lemmatization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reduce dimensionality.</w:t>
      </w:r>
    </w:p>
    <w:p>
      <w:pPr>
        <w:pStyle w:val="Heading2"/>
        <w:keepNext w:val="0"/>
        <w:keepLines w:val="0"/>
        <w:numPr>
          <w:ilvl w:val="0"/>
          <w:numId w:val="1"/>
        </w:numPr>
        <w:tabs>
          <w:tab w:val="left" w:pos="821"/>
        </w:tabs>
        <w:spacing w:before="10"/>
        <w:ind w:left="821" w:hanging="361"/>
        <w:jc w:val="both"/>
        <w:rPr>
          <w:b/>
          <w:bCs/>
          <w:sz w:val="32"/>
          <w:szCs w:val="32"/>
        </w:rPr>
      </w:pPr>
      <w:r>
        <w:rPr>
          <w:rFonts w:ascii="Times New Roman" w:eastAsia="Times New Roman" w:hAnsi="Times New Roman" w:cs="Times New Roman"/>
          <w:i w:val="0"/>
          <w:color w:val="auto"/>
          <w:spacing w:val="-2"/>
          <w:sz w:val="32"/>
          <w:szCs w:val="32"/>
        </w:rPr>
        <w:t>2.</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Feature</w:t>
      </w:r>
      <w:r>
        <w:rPr>
          <w:rFonts w:ascii="Times New Roman" w:eastAsia="Times New Roman" w:hAnsi="Times New Roman" w:cs="Times New Roman"/>
          <w:i w:val="0"/>
          <w:color w:val="auto"/>
          <w:spacing w:val="-8"/>
          <w:sz w:val="32"/>
          <w:szCs w:val="32"/>
        </w:rPr>
        <w:t xml:space="preserve"> </w:t>
      </w:r>
      <w:r>
        <w:rPr>
          <w:rFonts w:ascii="Times New Roman" w:eastAsia="Times New Roman" w:hAnsi="Times New Roman" w:cs="Times New Roman"/>
          <w:i w:val="0"/>
          <w:color w:val="auto"/>
          <w:sz w:val="32"/>
          <w:szCs w:val="32"/>
        </w:rPr>
        <w:t>Engineering:</w:t>
      </w:r>
    </w:p>
    <w:p>
      <w:pPr>
        <w:numPr>
          <w:ilvl w:val="1"/>
          <w:numId w:val="1"/>
        </w:numPr>
        <w:tabs>
          <w:tab w:val="left" w:pos="1541"/>
        </w:tabs>
        <w:spacing w:before="26" w:after="0" w:line="252" w:lineRule="auto"/>
        <w:ind w:left="1541" w:right="108"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relevant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features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from</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such</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word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frequencies,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n-grams,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semantic</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features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using word</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embeddings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(e.g.,</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Word2Vec</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FastText).</w:t>
      </w:r>
    </w:p>
    <w:p>
      <w:pPr>
        <w:numPr>
          <w:ilvl w:val="1"/>
          <w:numId w:val="1"/>
        </w:numPr>
        <w:tabs>
          <w:tab w:val="left" w:pos="1541"/>
        </w:tabs>
        <w:spacing w:before="12" w:after="0" w:line="252" w:lineRule="auto"/>
        <w:ind w:left="1541" w:right="120"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pacing w:val="-1"/>
          <w:sz w:val="32"/>
          <w:szCs w:val="32"/>
        </w:rPr>
        <w:t>Explore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additional</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contextual</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pacing w:val="-1"/>
          <w:sz w:val="32"/>
          <w:szCs w:val="32"/>
        </w:rPr>
        <w:t>features</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like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sender</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reputation,</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pacing w:val="-1"/>
          <w:sz w:val="32"/>
          <w:szCs w:val="32"/>
        </w:rPr>
        <w:t>email</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metadata,</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timestamps.</w:t>
      </w:r>
    </w:p>
    <w:p>
      <w:pPr>
        <w:pStyle w:val="Heading2"/>
        <w:keepNext w:val="0"/>
        <w:keepLines w:val="0"/>
        <w:numPr>
          <w:ilvl w:val="0"/>
          <w:numId w:val="1"/>
        </w:numPr>
        <w:tabs>
          <w:tab w:val="left" w:pos="821"/>
        </w:tabs>
        <w:spacing w:before="9"/>
        <w:ind w:left="821" w:hanging="361"/>
        <w:jc w:val="both"/>
        <w:rPr>
          <w:b/>
          <w:bCs/>
          <w:sz w:val="32"/>
          <w:szCs w:val="32"/>
        </w:rPr>
      </w:pPr>
      <w:r>
        <w:rPr>
          <w:rFonts w:ascii="Times New Roman" w:eastAsia="Times New Roman" w:hAnsi="Times New Roman" w:cs="Times New Roman"/>
          <w:i w:val="0"/>
          <w:color w:val="auto"/>
          <w:spacing w:val="-2"/>
          <w:sz w:val="32"/>
          <w:szCs w:val="32"/>
        </w:rPr>
        <w:t>3.</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Deep</w:t>
      </w:r>
      <w:r>
        <w:rPr>
          <w:rFonts w:ascii="Times New Roman" w:eastAsia="Times New Roman" w:hAnsi="Times New Roman" w:cs="Times New Roman"/>
          <w:i w:val="0"/>
          <w:color w:val="auto"/>
          <w:spacing w:val="-2"/>
          <w:sz w:val="32"/>
          <w:szCs w:val="32"/>
        </w:rPr>
        <w:t xml:space="preserve"> </w:t>
      </w:r>
      <w:r>
        <w:rPr>
          <w:rFonts w:ascii="Times New Roman" w:eastAsia="Times New Roman" w:hAnsi="Times New Roman" w:cs="Times New Roman"/>
          <w:i w:val="0"/>
          <w:color w:val="auto"/>
          <w:sz w:val="32"/>
          <w:szCs w:val="32"/>
        </w:rPr>
        <w:t>Learning Models:</w:t>
      </w:r>
    </w:p>
    <w:p>
      <w:pPr>
        <w:numPr>
          <w:ilvl w:val="1"/>
          <w:numId w:val="1"/>
        </w:numPr>
        <w:tabs>
          <w:tab w:val="left" w:pos="1541"/>
        </w:tabs>
        <w:spacing w:before="27" w:after="0" w:line="252" w:lineRule="auto"/>
        <w:ind w:left="1541" w:right="115"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Utilize deep learning architectures like Convolutional Neural Networks (CNNs) 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Recurrent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Neural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Networks (RNNs)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classification.</w:t>
      </w:r>
    </w:p>
    <w:p>
      <w:pPr>
        <w:numPr>
          <w:ilvl w:val="1"/>
          <w:numId w:val="1"/>
        </w:numPr>
        <w:tabs>
          <w:tab w:val="left" w:pos="1541"/>
        </w:tabs>
        <w:spacing w:before="7" w:after="0" w:line="257" w:lineRule="auto"/>
        <w:ind w:left="1541" w:right="113"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Implement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advanced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variants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like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Transformers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BERT,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GPT)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capture</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contextual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information</w:t>
      </w:r>
    </w:p>
    <w:p>
      <w:pPr>
        <w:pStyle w:val="Heading2"/>
        <w:keepNext w:val="0"/>
        <w:keepLines w:val="0"/>
        <w:numPr>
          <w:ilvl w:val="0"/>
          <w:numId w:val="1"/>
        </w:numPr>
        <w:tabs>
          <w:tab w:val="left" w:pos="821"/>
        </w:tabs>
        <w:spacing w:before="3"/>
        <w:ind w:left="821" w:hanging="361"/>
        <w:jc w:val="both"/>
        <w:rPr>
          <w:b/>
          <w:bCs/>
          <w:sz w:val="32"/>
          <w:szCs w:val="32"/>
        </w:rPr>
      </w:pPr>
      <w:r>
        <w:rPr>
          <w:rFonts w:ascii="Times New Roman" w:eastAsia="Times New Roman" w:hAnsi="Times New Roman" w:cs="Times New Roman"/>
          <w:i w:val="0"/>
          <w:color w:val="auto"/>
          <w:spacing w:val="-2"/>
          <w:sz w:val="32"/>
          <w:szCs w:val="32"/>
        </w:rPr>
        <w:t>4.</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Ensemble</w:t>
      </w:r>
      <w:r>
        <w:rPr>
          <w:rFonts w:ascii="Times New Roman" w:eastAsia="Times New Roman" w:hAnsi="Times New Roman" w:cs="Times New Roman"/>
          <w:i w:val="0"/>
          <w:color w:val="auto"/>
          <w:spacing w:val="-1"/>
          <w:sz w:val="32"/>
          <w:szCs w:val="32"/>
        </w:rPr>
        <w:t xml:space="preserve"> </w:t>
      </w:r>
      <w:r>
        <w:rPr>
          <w:rFonts w:ascii="Times New Roman" w:eastAsia="Times New Roman" w:hAnsi="Times New Roman" w:cs="Times New Roman"/>
          <w:i w:val="0"/>
          <w:color w:val="auto"/>
          <w:sz w:val="32"/>
          <w:szCs w:val="32"/>
        </w:rPr>
        <w:t>Learning:</w:t>
      </w:r>
    </w:p>
    <w:p>
      <w:pPr>
        <w:numPr>
          <w:ilvl w:val="1"/>
          <w:numId w:val="1"/>
        </w:numPr>
        <w:tabs>
          <w:tab w:val="left" w:pos="1541"/>
        </w:tabs>
        <w:spacing w:before="26" w:after="0" w:line="252" w:lineRule="auto"/>
        <w:ind w:left="1541" w:right="111"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Combine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multiple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models,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with</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different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strengths,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ensemble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techniques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(e.g.,</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stacking 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boosting) to</w:t>
      </w:r>
      <w:r>
        <w:rPr>
          <w:rFonts w:ascii="Times New Roman" w:eastAsia="Times New Roman" w:hAnsi="Times New Roman" w:cs="Times New Roman"/>
          <w:spacing w:val="49"/>
          <w:sz w:val="32"/>
          <w:szCs w:val="32"/>
        </w:rPr>
        <w:t xml:space="preserve"> </w:t>
      </w:r>
      <w:r>
        <w:rPr>
          <w:rFonts w:ascii="Times New Roman" w:eastAsia="Times New Roman" w:hAnsi="Times New Roman" w:cs="Times New Roman"/>
          <w:sz w:val="32"/>
          <w:szCs w:val="32"/>
        </w:rPr>
        <w:t>classification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accuracy.</w:t>
      </w:r>
    </w:p>
    <w:p>
      <w:pPr>
        <w:pStyle w:val="Heading2"/>
        <w:keepNext w:val="0"/>
        <w:keepLines w:val="0"/>
        <w:numPr>
          <w:ilvl w:val="0"/>
          <w:numId w:val="1"/>
        </w:numPr>
        <w:tabs>
          <w:tab w:val="left" w:pos="821"/>
        </w:tabs>
        <w:spacing w:before="10"/>
        <w:ind w:left="821" w:hanging="361"/>
        <w:jc w:val="both"/>
        <w:rPr>
          <w:b/>
          <w:bCs/>
          <w:sz w:val="32"/>
          <w:szCs w:val="32"/>
        </w:rPr>
      </w:pPr>
      <w:r>
        <w:rPr>
          <w:rFonts w:ascii="Times New Roman" w:eastAsia="Times New Roman" w:hAnsi="Times New Roman" w:cs="Times New Roman"/>
          <w:i w:val="0"/>
          <w:color w:val="auto"/>
          <w:spacing w:val="-2"/>
          <w:sz w:val="32"/>
          <w:szCs w:val="32"/>
        </w:rPr>
        <w:t>5.</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Active</w:t>
      </w:r>
      <w:r>
        <w:rPr>
          <w:rFonts w:ascii="Times New Roman" w:eastAsia="Times New Roman" w:hAnsi="Times New Roman" w:cs="Times New Roman"/>
          <w:i w:val="0"/>
          <w:color w:val="auto"/>
          <w:spacing w:val="-3"/>
          <w:sz w:val="32"/>
          <w:szCs w:val="32"/>
        </w:rPr>
        <w:t xml:space="preserve"> </w:t>
      </w:r>
      <w:r>
        <w:rPr>
          <w:rFonts w:ascii="Times New Roman" w:eastAsia="Times New Roman" w:hAnsi="Times New Roman" w:cs="Times New Roman"/>
          <w:i w:val="0"/>
          <w:color w:val="auto"/>
          <w:sz w:val="32"/>
          <w:szCs w:val="32"/>
        </w:rPr>
        <w:t>Learning:</w:t>
      </w:r>
    </w:p>
    <w:p>
      <w:pPr>
        <w:numPr>
          <w:ilvl w:val="1"/>
          <w:numId w:val="1"/>
        </w:numPr>
        <w:tabs>
          <w:tab w:val="left" w:pos="1541"/>
        </w:tabs>
        <w:spacing w:before="26" w:after="0" w:line="254" w:lineRule="auto"/>
        <w:ind w:left="1541" w:right="118"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Implement an active learning strategy to continuously improve the classifier. This</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involves</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iteratively</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selecting</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labeling</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uncertain</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misclassified</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data</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points</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retraining.</w:t>
      </w:r>
    </w:p>
    <w:p>
      <w:pPr>
        <w:pStyle w:val="Heading2"/>
        <w:keepNext w:val="0"/>
        <w:keepLines w:val="0"/>
        <w:numPr>
          <w:ilvl w:val="0"/>
          <w:numId w:val="1"/>
        </w:numPr>
        <w:tabs>
          <w:tab w:val="left" w:pos="821"/>
        </w:tabs>
        <w:spacing w:before="13"/>
        <w:ind w:left="821" w:hanging="361"/>
        <w:jc w:val="both"/>
        <w:rPr>
          <w:b/>
          <w:bCs/>
          <w:sz w:val="32"/>
          <w:szCs w:val="32"/>
        </w:rPr>
      </w:pPr>
      <w:r>
        <w:rPr>
          <w:rFonts w:ascii="Times New Roman" w:eastAsia="Times New Roman" w:hAnsi="Times New Roman" w:cs="Times New Roman"/>
          <w:i w:val="0"/>
          <w:color w:val="auto"/>
          <w:spacing w:val="-2"/>
          <w:sz w:val="32"/>
          <w:szCs w:val="32"/>
        </w:rPr>
        <w:t>6.</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Explainability</w:t>
      </w:r>
      <w:r>
        <w:rPr>
          <w:rFonts w:ascii="Times New Roman" w:eastAsia="Times New Roman" w:hAnsi="Times New Roman" w:cs="Times New Roman"/>
          <w:i w:val="0"/>
          <w:color w:val="auto"/>
          <w:spacing w:val="-6"/>
          <w:sz w:val="32"/>
          <w:szCs w:val="32"/>
        </w:rPr>
        <w:t xml:space="preserve"> </w:t>
      </w:r>
      <w:r>
        <w:rPr>
          <w:rFonts w:ascii="Times New Roman" w:eastAsia="Times New Roman" w:hAnsi="Times New Roman" w:cs="Times New Roman"/>
          <w:i w:val="0"/>
          <w:color w:val="auto"/>
          <w:sz w:val="32"/>
          <w:szCs w:val="32"/>
        </w:rPr>
        <w:t>and</w:t>
      </w:r>
      <w:r>
        <w:rPr>
          <w:rFonts w:ascii="Times New Roman" w:eastAsia="Times New Roman" w:hAnsi="Times New Roman" w:cs="Times New Roman"/>
          <w:i w:val="0"/>
          <w:color w:val="auto"/>
          <w:spacing w:val="-12"/>
          <w:sz w:val="32"/>
          <w:szCs w:val="32"/>
        </w:rPr>
        <w:t xml:space="preserve"> </w:t>
      </w:r>
      <w:r>
        <w:rPr>
          <w:rFonts w:ascii="Times New Roman" w:eastAsia="Times New Roman" w:hAnsi="Times New Roman" w:cs="Times New Roman"/>
          <w:i w:val="0"/>
          <w:color w:val="auto"/>
          <w:sz w:val="32"/>
          <w:szCs w:val="32"/>
        </w:rPr>
        <w:t>Interpretability:</w:t>
      </w:r>
    </w:p>
    <w:p>
      <w:pPr>
        <w:numPr>
          <w:ilvl w:val="1"/>
          <w:numId w:val="1"/>
        </w:numPr>
        <w:tabs>
          <w:tab w:val="left" w:pos="1541"/>
        </w:tabs>
        <w:spacing w:before="21" w:after="0" w:line="254" w:lineRule="auto"/>
        <w:ind w:left="1541" w:right="114"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pacing w:val="-1"/>
          <w:sz w:val="32"/>
          <w:szCs w:val="32"/>
        </w:rPr>
        <w:t>Develop</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defenses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against</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adversarial</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attacks,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as</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spammers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may</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attempt</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bypass</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the classifier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obfuscated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or malicious content.</w:t>
      </w:r>
    </w:p>
    <w:p>
      <w:pPr>
        <w:spacing w:before="21" w:after="0" w:line="254" w:lineRule="auto"/>
        <w:ind w:left="1541" w:right="114"/>
        <w:jc w:val="both"/>
        <w:rPr>
          <w:sz w:val="32"/>
          <w:szCs w:val="32"/>
        </w:rPr>
      </w:pPr>
      <w:r>
        <w:rPr>
          <w:rFonts w:ascii="Times New Roman" w:eastAsia="Times New Roman" w:hAnsi="Times New Roman" w:cs="Times New Roman"/>
          <w:sz w:val="32"/>
          <w:szCs w:val="32"/>
        </w:rPr>
        <w:t> </w:t>
      </w:r>
    </w:p>
    <w:p>
      <w:pPr>
        <w:pStyle w:val="Heading2"/>
        <w:keepNext w:val="0"/>
        <w:keepLines w:val="0"/>
        <w:numPr>
          <w:ilvl w:val="0"/>
          <w:numId w:val="1"/>
        </w:numPr>
        <w:tabs>
          <w:tab w:val="left" w:pos="821"/>
        </w:tabs>
        <w:spacing w:before="8"/>
        <w:ind w:left="821" w:hanging="361"/>
        <w:jc w:val="both"/>
        <w:rPr>
          <w:b/>
          <w:bCs/>
          <w:sz w:val="32"/>
          <w:szCs w:val="32"/>
        </w:rPr>
      </w:pPr>
      <w:r>
        <w:rPr>
          <w:rFonts w:ascii="Times New Roman" w:eastAsia="Times New Roman" w:hAnsi="Times New Roman" w:cs="Times New Roman"/>
          <w:i w:val="0"/>
          <w:color w:val="auto"/>
          <w:spacing w:val="-2"/>
          <w:sz w:val="32"/>
          <w:szCs w:val="32"/>
        </w:rPr>
        <w:t>7.</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Adversarial</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Defense:</w:t>
      </w:r>
    </w:p>
    <w:p>
      <w:pPr>
        <w:numPr>
          <w:ilvl w:val="1"/>
          <w:numId w:val="1"/>
        </w:numPr>
        <w:tabs>
          <w:tab w:val="left" w:pos="1541"/>
        </w:tabs>
        <w:spacing w:before="27" w:after="0" w:line="252" w:lineRule="auto"/>
        <w:ind w:left="1541" w:right="114"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pacing w:val="-1"/>
          <w:sz w:val="32"/>
          <w:szCs w:val="32"/>
        </w:rPr>
        <w:t>Develop</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defenses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against</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adversarial</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attacks,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as</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spammers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may</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attempt</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bypass</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the classifier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obfuscated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or malicious content.</w:t>
      </w:r>
    </w:p>
    <w:p>
      <w:pPr>
        <w:pStyle w:val="Heading2"/>
        <w:keepNext w:val="0"/>
        <w:keepLines w:val="0"/>
        <w:spacing w:before="169"/>
        <w:ind w:left="100"/>
        <w:rPr>
          <w:b/>
          <w:bCs/>
          <w:sz w:val="32"/>
          <w:szCs w:val="32"/>
        </w:rPr>
      </w:pPr>
      <w:r>
        <w:rPr>
          <w:rFonts w:ascii="Times New Roman" w:eastAsia="Times New Roman" w:hAnsi="Times New Roman" w:cs="Times New Roman"/>
          <w:i w:val="0"/>
          <w:color w:val="auto"/>
          <w:spacing w:val="-2"/>
          <w:sz w:val="32"/>
          <w:szCs w:val="32"/>
          <w:u w:val="single"/>
        </w:rPr>
        <w:t>INNOVATION</w:t>
      </w:r>
      <w:r>
        <w:rPr>
          <w:rFonts w:ascii="Times New Roman" w:eastAsia="Times New Roman" w:hAnsi="Times New Roman" w:cs="Times New Roman"/>
          <w:i w:val="0"/>
          <w:color w:val="auto"/>
          <w:spacing w:val="-13"/>
          <w:sz w:val="32"/>
          <w:szCs w:val="32"/>
          <w:u w:val="single"/>
        </w:rPr>
        <w:t xml:space="preserve"> </w:t>
      </w:r>
      <w:r>
        <w:rPr>
          <w:rFonts w:ascii="Times New Roman" w:eastAsia="Times New Roman" w:hAnsi="Times New Roman" w:cs="Times New Roman"/>
          <w:i w:val="0"/>
          <w:color w:val="auto"/>
          <w:spacing w:val="-1"/>
          <w:sz w:val="32"/>
          <w:szCs w:val="32"/>
          <w:u w:val="single"/>
        </w:rPr>
        <w:t>APPROACHES:</w:t>
      </w:r>
    </w:p>
    <w:p>
      <w:pPr>
        <w:spacing w:before="187" w:after="0"/>
        <w:ind w:left="100"/>
        <w:jc w:val="both"/>
        <w:rPr>
          <w:sz w:val="32"/>
          <w:szCs w:val="32"/>
        </w:rPr>
      </w:pPr>
      <w:r>
        <w:rPr>
          <w:rFonts w:ascii="Times New Roman" w:eastAsia="Times New Roman" w:hAnsi="Times New Roman" w:cs="Times New Roman"/>
          <w:sz w:val="32"/>
          <w:szCs w:val="32"/>
        </w:rPr>
        <w:t>Building</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smarter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AI-powered</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classifier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involves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several</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key</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innovation</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approaches</w:t>
      </w:r>
    </w:p>
    <w:p>
      <w:pPr>
        <w:pStyle w:val="Heading2"/>
        <w:keepNext w:val="0"/>
        <w:keepLines w:val="0"/>
        <w:numPr>
          <w:ilvl w:val="0"/>
          <w:numId w:val="2"/>
        </w:numPr>
        <w:tabs>
          <w:tab w:val="left" w:pos="361"/>
        </w:tabs>
        <w:spacing w:before="184"/>
        <w:ind w:left="361" w:hanging="361"/>
        <w:jc w:val="both"/>
        <w:rPr>
          <w:b/>
          <w:bCs/>
          <w:sz w:val="32"/>
          <w:szCs w:val="32"/>
        </w:rPr>
      </w:pPr>
      <w:r>
        <w:rPr>
          <w:rFonts w:ascii="Times New Roman" w:eastAsia="Times New Roman" w:hAnsi="Times New Roman" w:cs="Times New Roman"/>
          <w:i w:val="0"/>
          <w:color w:val="auto"/>
          <w:spacing w:val="-2"/>
          <w:sz w:val="32"/>
          <w:szCs w:val="32"/>
        </w:rPr>
        <w:t>1.</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Machine</w:t>
      </w:r>
      <w:r>
        <w:rPr>
          <w:rFonts w:ascii="Times New Roman" w:eastAsia="Times New Roman" w:hAnsi="Times New Roman" w:cs="Times New Roman"/>
          <w:i w:val="0"/>
          <w:color w:val="auto"/>
          <w:spacing w:val="-2"/>
          <w:sz w:val="32"/>
          <w:szCs w:val="32"/>
        </w:rPr>
        <w:t xml:space="preserve"> </w:t>
      </w:r>
      <w:r>
        <w:rPr>
          <w:rFonts w:ascii="Times New Roman" w:eastAsia="Times New Roman" w:hAnsi="Times New Roman" w:cs="Times New Roman"/>
          <w:i w:val="0"/>
          <w:color w:val="auto"/>
          <w:sz w:val="32"/>
          <w:szCs w:val="32"/>
        </w:rPr>
        <w:t>Learning</w:t>
      </w:r>
      <w:r>
        <w:rPr>
          <w:rFonts w:ascii="Times New Roman" w:eastAsia="Times New Roman" w:hAnsi="Times New Roman" w:cs="Times New Roman"/>
          <w:i w:val="0"/>
          <w:color w:val="auto"/>
          <w:spacing w:val="-5"/>
          <w:sz w:val="32"/>
          <w:szCs w:val="32"/>
        </w:rPr>
        <w:t xml:space="preserve"> </w:t>
      </w:r>
      <w:r>
        <w:rPr>
          <w:rFonts w:ascii="Times New Roman" w:eastAsia="Times New Roman" w:hAnsi="Times New Roman" w:cs="Times New Roman"/>
          <w:i w:val="0"/>
          <w:color w:val="auto"/>
          <w:sz w:val="32"/>
          <w:szCs w:val="32"/>
        </w:rPr>
        <w:t>Algorithms:</w:t>
      </w:r>
    </w:p>
    <w:p>
      <w:pPr>
        <w:numPr>
          <w:ilvl w:val="1"/>
          <w:numId w:val="2"/>
        </w:numPr>
        <w:tabs>
          <w:tab w:val="left" w:pos="1541"/>
        </w:tabs>
        <w:spacing w:before="26" w:after="0" w:line="252" w:lineRule="auto"/>
        <w:ind w:left="1541" w:right="117" w:hanging="360"/>
        <w:jc w:val="both"/>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Explore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various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algorithms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like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Naïve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Bayes,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Support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Vector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Machines,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Decision</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Trees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find</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most</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effective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one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classification.</w:t>
      </w:r>
    </w:p>
    <w:p>
      <w:pPr>
        <w:spacing w:before="0" w:after="0" w:line="252" w:lineRule="auto"/>
        <w:jc w:val="both"/>
        <w:rPr>
          <w:sz w:val="32"/>
          <w:szCs w:val="32"/>
        </w:rPr>
      </w:pPr>
      <w:r>
        <w:rPr>
          <w:rFonts w:ascii="Times New Roman" w:eastAsia="Times New Roman" w:hAnsi="Times New Roman" w:cs="Times New Roman"/>
          <w:sz w:val="32"/>
          <w:szCs w:val="32"/>
        </w:rPr>
        <w:t> </w:t>
      </w:r>
    </w:p>
    <w:p>
      <w:pPr>
        <w:pStyle w:val="Heading2"/>
        <w:keepNext w:val="0"/>
        <w:keepLines w:val="0"/>
        <w:numPr>
          <w:ilvl w:val="0"/>
          <w:numId w:val="2"/>
        </w:numPr>
        <w:tabs>
          <w:tab w:val="left" w:pos="361"/>
        </w:tabs>
        <w:spacing w:before="24"/>
        <w:ind w:left="361" w:hanging="361"/>
        <w:rPr>
          <w:b/>
          <w:bCs/>
          <w:sz w:val="32"/>
          <w:szCs w:val="32"/>
        </w:rPr>
      </w:pPr>
      <w:r>
        <w:rPr>
          <w:rFonts w:ascii="Times New Roman" w:eastAsia="Times New Roman" w:hAnsi="Times New Roman" w:cs="Times New Roman"/>
          <w:i w:val="0"/>
          <w:color w:val="auto"/>
          <w:spacing w:val="-2"/>
          <w:sz w:val="32"/>
          <w:szCs w:val="32"/>
        </w:rPr>
        <w:t>2.</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Behavioral</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Analysis:</w:t>
      </w:r>
    </w:p>
    <w:p>
      <w:pPr>
        <w:numPr>
          <w:ilvl w:val="1"/>
          <w:numId w:val="2"/>
        </w:numPr>
        <w:tabs>
          <w:tab w:val="left" w:pos="1541"/>
        </w:tabs>
        <w:spacing w:before="26" w:after="0" w:line="252" w:lineRule="auto"/>
        <w:ind w:left="1541" w:right="127"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Analyze user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behavior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interactions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with</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emails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detect anomalies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that may</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indicate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w:t>
      </w:r>
    </w:p>
    <w:p>
      <w:pPr>
        <w:pStyle w:val="Heading2"/>
        <w:keepNext w:val="0"/>
        <w:keepLines w:val="0"/>
        <w:numPr>
          <w:ilvl w:val="0"/>
          <w:numId w:val="2"/>
        </w:numPr>
        <w:tabs>
          <w:tab w:val="left" w:pos="361"/>
        </w:tabs>
        <w:spacing w:before="9"/>
        <w:ind w:left="361" w:hanging="361"/>
        <w:rPr>
          <w:b/>
          <w:bCs/>
          <w:sz w:val="32"/>
          <w:szCs w:val="32"/>
        </w:rPr>
      </w:pPr>
      <w:r>
        <w:rPr>
          <w:rFonts w:ascii="Times New Roman" w:eastAsia="Times New Roman" w:hAnsi="Times New Roman" w:cs="Times New Roman"/>
          <w:i w:val="0"/>
          <w:color w:val="auto"/>
          <w:spacing w:val="-2"/>
          <w:sz w:val="32"/>
          <w:szCs w:val="32"/>
        </w:rPr>
        <w:t>3.</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Anomaly</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Detection:</w:t>
      </w:r>
    </w:p>
    <w:p>
      <w:pPr>
        <w:numPr>
          <w:ilvl w:val="1"/>
          <w:numId w:val="2"/>
        </w:numPr>
        <w:tabs>
          <w:tab w:val="left" w:pos="1541"/>
        </w:tabs>
        <w:spacing w:before="27" w:after="0" w:line="252" w:lineRule="auto"/>
        <w:ind w:left="1541" w:right="123"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detected</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anomaly</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detection</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techniques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identify</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unusual</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patterns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outliers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email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content 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sender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behavior</w:t>
      </w:r>
    </w:p>
    <w:p>
      <w:pPr>
        <w:pStyle w:val="Heading2"/>
        <w:keepNext w:val="0"/>
        <w:keepLines w:val="0"/>
        <w:numPr>
          <w:ilvl w:val="0"/>
          <w:numId w:val="2"/>
        </w:numPr>
        <w:tabs>
          <w:tab w:val="left" w:pos="361"/>
        </w:tabs>
        <w:spacing w:before="9"/>
        <w:ind w:left="361" w:hanging="361"/>
        <w:rPr>
          <w:b/>
          <w:bCs/>
          <w:sz w:val="32"/>
          <w:szCs w:val="32"/>
        </w:rPr>
      </w:pPr>
      <w:r>
        <w:rPr>
          <w:rFonts w:ascii="Times New Roman" w:eastAsia="Times New Roman" w:hAnsi="Times New Roman" w:cs="Times New Roman"/>
          <w:i w:val="0"/>
          <w:color w:val="auto"/>
          <w:spacing w:val="-2"/>
          <w:sz w:val="32"/>
          <w:szCs w:val="32"/>
        </w:rPr>
        <w:t>4.</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Regular</w:t>
      </w:r>
      <w:r>
        <w:rPr>
          <w:rFonts w:ascii="Times New Roman" w:eastAsia="Times New Roman" w:hAnsi="Times New Roman" w:cs="Times New Roman"/>
          <w:i w:val="0"/>
          <w:color w:val="auto"/>
          <w:spacing w:val="-8"/>
          <w:sz w:val="32"/>
          <w:szCs w:val="32"/>
        </w:rPr>
        <w:t xml:space="preserve"> </w:t>
      </w:r>
      <w:r>
        <w:rPr>
          <w:rFonts w:ascii="Times New Roman" w:eastAsia="Times New Roman" w:hAnsi="Times New Roman" w:cs="Times New Roman"/>
          <w:i w:val="0"/>
          <w:color w:val="auto"/>
          <w:sz w:val="32"/>
          <w:szCs w:val="32"/>
        </w:rPr>
        <w:t>Expression</w:t>
      </w:r>
      <w:r>
        <w:rPr>
          <w:rFonts w:ascii="Times New Roman" w:eastAsia="Times New Roman" w:hAnsi="Times New Roman" w:cs="Times New Roman"/>
          <w:i w:val="0"/>
          <w:color w:val="auto"/>
          <w:spacing w:val="-4"/>
          <w:sz w:val="32"/>
          <w:szCs w:val="32"/>
        </w:rPr>
        <w:t xml:space="preserve"> </w:t>
      </w:r>
      <w:r>
        <w:rPr>
          <w:rFonts w:ascii="Times New Roman" w:eastAsia="Times New Roman" w:hAnsi="Times New Roman" w:cs="Times New Roman"/>
          <w:i w:val="0"/>
          <w:color w:val="auto"/>
          <w:sz w:val="32"/>
          <w:szCs w:val="32"/>
        </w:rPr>
        <w:t>Rules:</w:t>
      </w:r>
    </w:p>
    <w:p>
      <w:pPr>
        <w:numPr>
          <w:ilvl w:val="1"/>
          <w:numId w:val="2"/>
        </w:numPr>
        <w:tabs>
          <w:tab w:val="left" w:pos="1541"/>
        </w:tabs>
        <w:spacing w:before="27" w:after="0" w:line="252" w:lineRule="auto"/>
        <w:ind w:left="1541" w:right="118"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Create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fine-tune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regular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expression</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rules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tocatch</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specific</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patterns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commonly</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found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emails.</w:t>
      </w:r>
    </w:p>
    <w:p>
      <w:pPr>
        <w:pStyle w:val="Heading2"/>
        <w:keepNext w:val="0"/>
        <w:keepLines w:val="0"/>
        <w:numPr>
          <w:ilvl w:val="0"/>
          <w:numId w:val="2"/>
        </w:numPr>
        <w:tabs>
          <w:tab w:val="left" w:pos="361"/>
        </w:tabs>
        <w:spacing w:before="14"/>
        <w:ind w:left="361" w:hanging="361"/>
        <w:rPr>
          <w:b/>
          <w:bCs/>
          <w:sz w:val="32"/>
          <w:szCs w:val="32"/>
        </w:rPr>
      </w:pPr>
      <w:r>
        <w:rPr>
          <w:rFonts w:ascii="Times New Roman" w:eastAsia="Times New Roman" w:hAnsi="Times New Roman" w:cs="Times New Roman"/>
          <w:i w:val="0"/>
          <w:color w:val="auto"/>
          <w:spacing w:val="-2"/>
          <w:sz w:val="32"/>
          <w:szCs w:val="32"/>
        </w:rPr>
        <w:t>5.</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Multi-Modal</w:t>
      </w:r>
      <w:r>
        <w:rPr>
          <w:rFonts w:ascii="Times New Roman" w:eastAsia="Times New Roman" w:hAnsi="Times New Roman" w:cs="Times New Roman"/>
          <w:i w:val="0"/>
          <w:color w:val="auto"/>
          <w:spacing w:val="-11"/>
          <w:sz w:val="32"/>
          <w:szCs w:val="32"/>
        </w:rPr>
        <w:t xml:space="preserve"> </w:t>
      </w:r>
      <w:r>
        <w:rPr>
          <w:rFonts w:ascii="Times New Roman" w:eastAsia="Times New Roman" w:hAnsi="Times New Roman" w:cs="Times New Roman"/>
          <w:i w:val="0"/>
          <w:color w:val="auto"/>
          <w:sz w:val="32"/>
          <w:szCs w:val="32"/>
        </w:rPr>
        <w:t>Classification:</w:t>
      </w:r>
    </w:p>
    <w:p>
      <w:pPr>
        <w:numPr>
          <w:ilvl w:val="1"/>
          <w:numId w:val="2"/>
        </w:numPr>
        <w:tabs>
          <w:tab w:val="left" w:pos="1541"/>
        </w:tabs>
        <w:spacing w:before="21" w:after="0" w:line="254" w:lineRule="auto"/>
        <w:ind w:left="1541" w:right="117"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Consider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not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only</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but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also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images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attachments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detection,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image analysis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OCR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(Optical</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Character</w:t>
      </w:r>
    </w:p>
    <w:p>
      <w:pPr>
        <w:spacing w:before="21" w:after="0" w:line="254" w:lineRule="auto"/>
        <w:ind w:right="117"/>
        <w:rPr>
          <w:sz w:val="32"/>
          <w:szCs w:val="32"/>
        </w:rPr>
      </w:pPr>
      <w:r>
        <w:rPr>
          <w:rFonts w:ascii="Times New Roman" w:eastAsia="Times New Roman" w:hAnsi="Times New Roman" w:cs="Times New Roman"/>
          <w:sz w:val="32"/>
          <w:szCs w:val="32"/>
        </w:rPr>
        <w:t> </w:t>
      </w:r>
    </w:p>
    <w:p>
      <w:pPr>
        <w:pStyle w:val="Heading2"/>
        <w:keepNext w:val="0"/>
        <w:keepLines w:val="0"/>
        <w:numPr>
          <w:ilvl w:val="0"/>
          <w:numId w:val="2"/>
        </w:numPr>
        <w:tabs>
          <w:tab w:val="left" w:pos="361"/>
        </w:tabs>
        <w:spacing w:before="24"/>
        <w:ind w:left="361" w:hanging="361"/>
        <w:rPr>
          <w:b/>
          <w:bCs/>
          <w:sz w:val="32"/>
          <w:szCs w:val="32"/>
        </w:rPr>
      </w:pPr>
      <w:r>
        <w:rPr>
          <w:rFonts w:ascii="Times New Roman" w:eastAsia="Times New Roman" w:hAnsi="Times New Roman" w:cs="Times New Roman"/>
          <w:i w:val="0"/>
          <w:color w:val="auto"/>
          <w:spacing w:val="-2"/>
          <w:sz w:val="32"/>
          <w:szCs w:val="32"/>
        </w:rPr>
        <w:t>6.</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Behavioral</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Analysis:</w:t>
      </w:r>
    </w:p>
    <w:p>
      <w:pPr>
        <w:spacing w:before="21" w:after="0" w:line="254" w:lineRule="auto"/>
        <w:ind w:right="117"/>
        <w:rPr>
          <w:sz w:val="32"/>
          <w:szCs w:val="32"/>
        </w:rPr>
      </w:pPr>
      <w:r>
        <w:rPr>
          <w:rFonts w:ascii="Times New Roman" w:eastAsia="Times New Roman" w:hAnsi="Times New Roman" w:cs="Times New Roman"/>
          <w:sz w:val="32"/>
          <w:szCs w:val="32"/>
        </w:rPr>
        <w:t>Analyze user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behavior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interactions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with</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emails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detect anomalies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that may</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indicate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w:t>
      </w:r>
    </w:p>
    <w:p>
      <w:pPr>
        <w:sectPr>
          <w:pgSz w:w="12240" w:h="15840"/>
          <w:pgMar w:top="1420" w:right="1320" w:bottom="280" w:left="1340" w:header="720" w:footer="720"/>
          <w:cols w:space="720"/>
        </w:sectPr>
      </w:pPr>
    </w:p>
    <w:p>
      <w:pPr>
        <w:spacing w:before="26" w:after="0" w:line="252" w:lineRule="auto"/>
        <w:ind w:right="127"/>
        <w:rPr>
          <w:sz w:val="32"/>
          <w:szCs w:val="32"/>
        </w:rPr>
      </w:pPr>
      <w:r>
        <w:rPr>
          <w:rFonts w:ascii="Times New Roman" w:eastAsia="Times New Roman" w:hAnsi="Times New Roman" w:cs="Times New Roman"/>
          <w:sz w:val="32"/>
          <w:szCs w:val="32"/>
        </w:rPr>
        <w:t>.</w:t>
      </w:r>
    </w:p>
    <w:p>
      <w:pPr>
        <w:pStyle w:val="Heading2"/>
        <w:keepNext w:val="0"/>
        <w:keepLines w:val="0"/>
        <w:numPr>
          <w:ilvl w:val="0"/>
          <w:numId w:val="2"/>
        </w:numPr>
        <w:tabs>
          <w:tab w:val="left" w:pos="361"/>
        </w:tabs>
        <w:spacing w:before="9"/>
        <w:ind w:left="361" w:hanging="361"/>
        <w:rPr>
          <w:b/>
          <w:bCs/>
          <w:sz w:val="32"/>
          <w:szCs w:val="32"/>
        </w:rPr>
      </w:pPr>
      <w:r>
        <w:rPr>
          <w:rFonts w:ascii="Times New Roman" w:eastAsia="Times New Roman" w:hAnsi="Times New Roman" w:cs="Times New Roman"/>
          <w:i w:val="0"/>
          <w:color w:val="auto"/>
          <w:spacing w:val="-2"/>
          <w:sz w:val="32"/>
          <w:szCs w:val="32"/>
        </w:rPr>
        <w:t>7.</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Anomaly</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Detection:</w:t>
      </w:r>
    </w:p>
    <w:p>
      <w:pPr>
        <w:numPr>
          <w:ilvl w:val="1"/>
          <w:numId w:val="2"/>
        </w:numPr>
        <w:tabs>
          <w:tab w:val="left" w:pos="1541"/>
        </w:tabs>
        <w:spacing w:before="27" w:after="0" w:line="252" w:lineRule="auto"/>
        <w:ind w:left="1541" w:right="123"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detected</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anomaly</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detection</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techniques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identify</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unusual</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patterns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outliers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email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content 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sender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behavior</w:t>
      </w:r>
    </w:p>
    <w:p>
      <w:pPr>
        <w:pStyle w:val="Heading2"/>
        <w:keepNext w:val="0"/>
        <w:keepLines w:val="0"/>
        <w:numPr>
          <w:ilvl w:val="0"/>
          <w:numId w:val="2"/>
        </w:numPr>
        <w:tabs>
          <w:tab w:val="left" w:pos="361"/>
        </w:tabs>
        <w:spacing w:before="9"/>
        <w:ind w:left="361" w:hanging="361"/>
        <w:rPr>
          <w:b/>
          <w:bCs/>
          <w:sz w:val="32"/>
          <w:szCs w:val="32"/>
        </w:rPr>
      </w:pPr>
      <w:r>
        <w:rPr>
          <w:rFonts w:ascii="Times New Roman" w:eastAsia="Times New Roman" w:hAnsi="Times New Roman" w:cs="Times New Roman"/>
          <w:i w:val="0"/>
          <w:color w:val="auto"/>
          <w:spacing w:val="-2"/>
          <w:sz w:val="32"/>
          <w:szCs w:val="32"/>
        </w:rPr>
        <w:t>8.</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Regular</w:t>
      </w:r>
      <w:r>
        <w:rPr>
          <w:rFonts w:ascii="Times New Roman" w:eastAsia="Times New Roman" w:hAnsi="Times New Roman" w:cs="Times New Roman"/>
          <w:i w:val="0"/>
          <w:color w:val="auto"/>
          <w:spacing w:val="-8"/>
          <w:sz w:val="32"/>
          <w:szCs w:val="32"/>
        </w:rPr>
        <w:t xml:space="preserve"> </w:t>
      </w:r>
      <w:r>
        <w:rPr>
          <w:rFonts w:ascii="Times New Roman" w:eastAsia="Times New Roman" w:hAnsi="Times New Roman" w:cs="Times New Roman"/>
          <w:i w:val="0"/>
          <w:color w:val="auto"/>
          <w:sz w:val="32"/>
          <w:szCs w:val="32"/>
        </w:rPr>
        <w:t>Expression</w:t>
      </w:r>
      <w:r>
        <w:rPr>
          <w:rFonts w:ascii="Times New Roman" w:eastAsia="Times New Roman" w:hAnsi="Times New Roman" w:cs="Times New Roman"/>
          <w:i w:val="0"/>
          <w:color w:val="auto"/>
          <w:spacing w:val="-4"/>
          <w:sz w:val="32"/>
          <w:szCs w:val="32"/>
        </w:rPr>
        <w:t xml:space="preserve"> </w:t>
      </w:r>
      <w:r>
        <w:rPr>
          <w:rFonts w:ascii="Times New Roman" w:eastAsia="Times New Roman" w:hAnsi="Times New Roman" w:cs="Times New Roman"/>
          <w:i w:val="0"/>
          <w:color w:val="auto"/>
          <w:sz w:val="32"/>
          <w:szCs w:val="32"/>
        </w:rPr>
        <w:t>Rules:</w:t>
      </w:r>
    </w:p>
    <w:p>
      <w:pPr>
        <w:numPr>
          <w:ilvl w:val="1"/>
          <w:numId w:val="2"/>
        </w:numPr>
        <w:tabs>
          <w:tab w:val="left" w:pos="1541"/>
        </w:tabs>
        <w:spacing w:before="27" w:after="0" w:line="252" w:lineRule="auto"/>
        <w:ind w:left="1541" w:right="118"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Create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fine-tune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regular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expression</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rules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tocatch</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specific</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patterns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commonly</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found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emails.</w:t>
      </w:r>
    </w:p>
    <w:p>
      <w:pPr>
        <w:pStyle w:val="Heading2"/>
        <w:keepNext w:val="0"/>
        <w:keepLines w:val="0"/>
        <w:numPr>
          <w:ilvl w:val="0"/>
          <w:numId w:val="2"/>
        </w:numPr>
        <w:tabs>
          <w:tab w:val="left" w:pos="361"/>
        </w:tabs>
        <w:spacing w:before="14"/>
        <w:ind w:left="361" w:hanging="361"/>
        <w:rPr>
          <w:b/>
          <w:bCs/>
          <w:sz w:val="32"/>
          <w:szCs w:val="32"/>
        </w:rPr>
      </w:pPr>
      <w:r>
        <w:rPr>
          <w:rFonts w:ascii="Times New Roman" w:eastAsia="Times New Roman" w:hAnsi="Times New Roman" w:cs="Times New Roman"/>
          <w:i w:val="0"/>
          <w:color w:val="auto"/>
          <w:spacing w:val="-2"/>
          <w:sz w:val="32"/>
          <w:szCs w:val="32"/>
        </w:rPr>
        <w:t>9.</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Multi-Modal</w:t>
      </w:r>
      <w:r>
        <w:rPr>
          <w:rFonts w:ascii="Times New Roman" w:eastAsia="Times New Roman" w:hAnsi="Times New Roman" w:cs="Times New Roman"/>
          <w:i w:val="0"/>
          <w:color w:val="auto"/>
          <w:spacing w:val="-11"/>
          <w:sz w:val="32"/>
          <w:szCs w:val="32"/>
        </w:rPr>
        <w:t xml:space="preserve"> </w:t>
      </w:r>
      <w:r>
        <w:rPr>
          <w:rFonts w:ascii="Times New Roman" w:eastAsia="Times New Roman" w:hAnsi="Times New Roman" w:cs="Times New Roman"/>
          <w:i w:val="0"/>
          <w:color w:val="auto"/>
          <w:sz w:val="32"/>
          <w:szCs w:val="32"/>
        </w:rPr>
        <w:t>Classification:</w:t>
      </w:r>
    </w:p>
    <w:p>
      <w:pPr>
        <w:numPr>
          <w:ilvl w:val="1"/>
          <w:numId w:val="2"/>
        </w:numPr>
        <w:tabs>
          <w:tab w:val="left" w:pos="1541"/>
        </w:tabs>
        <w:spacing w:before="21" w:after="0" w:line="254" w:lineRule="auto"/>
        <w:ind w:left="1541" w:right="117"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Consider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not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only</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but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also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images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attachments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detection,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image analysis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OCR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(Optical</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Character</w:t>
      </w:r>
    </w:p>
    <w:p>
      <w:pPr>
        <w:pStyle w:val="Heading2"/>
        <w:keepNext w:val="0"/>
        <w:keepLines w:val="0"/>
        <w:numPr>
          <w:ilvl w:val="0"/>
          <w:numId w:val="2"/>
        </w:numPr>
        <w:tabs>
          <w:tab w:val="left" w:pos="822"/>
        </w:tabs>
        <w:spacing w:before="9"/>
        <w:ind w:left="361" w:hanging="361"/>
        <w:rPr>
          <w:b/>
          <w:bCs/>
          <w:sz w:val="32"/>
          <w:szCs w:val="32"/>
        </w:rPr>
      </w:pPr>
      <w:r>
        <w:rPr>
          <w:rFonts w:ascii="Times New Roman" w:eastAsia="Times New Roman" w:hAnsi="Times New Roman" w:cs="Times New Roman"/>
          <w:i w:val="0"/>
          <w:color w:val="auto"/>
          <w:spacing w:val="-2"/>
          <w:sz w:val="32"/>
          <w:szCs w:val="32"/>
        </w:rPr>
        <w:t>10.</w:t>
      </w:r>
      <w:r>
        <w:rPr>
          <w:rFonts w:ascii="Times New Roman" w:eastAsia="Times New Roman" w:hAnsi="Times New Roman" w:cs="Times New Roman"/>
          <w:i w:val="0"/>
          <w:color w:val="auto"/>
          <w:spacing w:val="-2"/>
          <w:sz w:val="32"/>
          <w:szCs w:val="32"/>
        </w:rPr>
        <w:tab/>
      </w:r>
      <w:r>
        <w:rPr>
          <w:rFonts w:ascii="Times New Roman" w:eastAsia="Times New Roman" w:hAnsi="Times New Roman" w:cs="Times New Roman"/>
          <w:i w:val="0"/>
          <w:color w:val="auto"/>
          <w:sz w:val="32"/>
          <w:szCs w:val="32"/>
        </w:rPr>
        <w:t>userFeedback</w:t>
      </w:r>
      <w:r>
        <w:rPr>
          <w:rFonts w:ascii="Times New Roman" w:eastAsia="Times New Roman" w:hAnsi="Times New Roman" w:cs="Times New Roman"/>
          <w:i w:val="0"/>
          <w:color w:val="auto"/>
          <w:spacing w:val="-5"/>
          <w:sz w:val="32"/>
          <w:szCs w:val="32"/>
        </w:rPr>
        <w:t xml:space="preserve"> </w:t>
      </w:r>
      <w:r>
        <w:rPr>
          <w:rFonts w:ascii="Times New Roman" w:eastAsia="Times New Roman" w:hAnsi="Times New Roman" w:cs="Times New Roman"/>
          <w:i w:val="0"/>
          <w:color w:val="auto"/>
          <w:sz w:val="32"/>
          <w:szCs w:val="32"/>
        </w:rPr>
        <w:t>Loop:</w:t>
      </w:r>
    </w:p>
    <w:p>
      <w:pPr>
        <w:numPr>
          <w:ilvl w:val="1"/>
          <w:numId w:val="2"/>
        </w:numPr>
        <w:tabs>
          <w:tab w:val="left" w:pos="1541"/>
        </w:tabs>
        <w:spacing w:before="26" w:after="0" w:line="252" w:lineRule="auto"/>
        <w:ind w:left="1541" w:right="115"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Implement</w:t>
      </w:r>
      <w:r>
        <w:rPr>
          <w:rFonts w:ascii="Times New Roman" w:eastAsia="Times New Roman" w:hAnsi="Times New Roman" w:cs="Times New Roman"/>
          <w:spacing w:val="21"/>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22"/>
          <w:sz w:val="32"/>
          <w:szCs w:val="32"/>
        </w:rPr>
        <w:t xml:space="preserve"> </w:t>
      </w:r>
      <w:r>
        <w:rPr>
          <w:rFonts w:ascii="Times New Roman" w:eastAsia="Times New Roman" w:hAnsi="Times New Roman" w:cs="Times New Roman"/>
          <w:sz w:val="32"/>
          <w:szCs w:val="32"/>
        </w:rPr>
        <w:t>feedback</w:t>
      </w:r>
      <w:r>
        <w:rPr>
          <w:rFonts w:ascii="Times New Roman" w:eastAsia="Times New Roman" w:hAnsi="Times New Roman" w:cs="Times New Roman"/>
          <w:spacing w:val="22"/>
          <w:sz w:val="32"/>
          <w:szCs w:val="32"/>
        </w:rPr>
        <w:t xml:space="preserve"> </w:t>
      </w:r>
      <w:r>
        <w:rPr>
          <w:rFonts w:ascii="Times New Roman" w:eastAsia="Times New Roman" w:hAnsi="Times New Roman" w:cs="Times New Roman"/>
          <w:sz w:val="32"/>
          <w:szCs w:val="32"/>
        </w:rPr>
        <w:t>mechanism</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23"/>
          <w:sz w:val="32"/>
          <w:szCs w:val="32"/>
        </w:rPr>
        <w:t xml:space="preserve"> </w:t>
      </w:r>
      <w:r>
        <w:rPr>
          <w:rFonts w:ascii="Times New Roman" w:eastAsia="Times New Roman" w:hAnsi="Times New Roman" w:cs="Times New Roman"/>
          <w:sz w:val="32"/>
          <w:szCs w:val="32"/>
        </w:rPr>
        <w:t>users</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report</w:t>
      </w:r>
      <w:r>
        <w:rPr>
          <w:rFonts w:ascii="Times New Roman" w:eastAsia="Times New Roman" w:hAnsi="Times New Roman" w:cs="Times New Roman"/>
          <w:spacing w:val="21"/>
          <w:sz w:val="32"/>
          <w:szCs w:val="32"/>
        </w:rPr>
        <w:t xml:space="preserve"> </w:t>
      </w:r>
      <w:r>
        <w:rPr>
          <w:rFonts w:ascii="Times New Roman" w:eastAsia="Times New Roman" w:hAnsi="Times New Roman" w:cs="Times New Roman"/>
          <w:sz w:val="32"/>
          <w:szCs w:val="32"/>
        </w:rPr>
        <w:t>false</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positives/negatives,</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helping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improve over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time).</w:t>
      </w:r>
    </w:p>
    <w:p>
      <w:pPr>
        <w:pStyle w:val="Heading2"/>
        <w:keepNext w:val="0"/>
        <w:keepLines w:val="0"/>
        <w:numPr>
          <w:ilvl w:val="0"/>
          <w:numId w:val="2"/>
        </w:numPr>
        <w:tabs>
          <w:tab w:val="left" w:pos="822"/>
        </w:tabs>
        <w:spacing w:before="9"/>
        <w:ind w:left="361" w:hanging="361"/>
        <w:rPr>
          <w:b/>
          <w:bCs/>
          <w:sz w:val="32"/>
          <w:szCs w:val="32"/>
        </w:rPr>
      </w:pPr>
      <w:r>
        <w:rPr>
          <w:rFonts w:ascii="Times New Roman" w:eastAsia="Times New Roman" w:hAnsi="Times New Roman" w:cs="Times New Roman"/>
          <w:i w:val="0"/>
          <w:color w:val="auto"/>
          <w:spacing w:val="-2"/>
          <w:sz w:val="32"/>
          <w:szCs w:val="32"/>
        </w:rPr>
        <w:t>11.</w:t>
      </w:r>
      <w:r>
        <w:rPr>
          <w:rFonts w:ascii="Times New Roman" w:eastAsia="Times New Roman" w:hAnsi="Times New Roman" w:cs="Times New Roman"/>
          <w:i w:val="0"/>
          <w:color w:val="auto"/>
          <w:spacing w:val="-2"/>
          <w:sz w:val="32"/>
          <w:szCs w:val="32"/>
        </w:rPr>
        <w:tab/>
      </w:r>
      <w:r>
        <w:rPr>
          <w:rFonts w:ascii="Times New Roman" w:eastAsia="Times New Roman" w:hAnsi="Times New Roman" w:cs="Times New Roman"/>
          <w:i w:val="0"/>
          <w:color w:val="auto"/>
          <w:sz w:val="32"/>
          <w:szCs w:val="32"/>
        </w:rPr>
        <w:t>Monitoring</w:t>
      </w:r>
      <w:r>
        <w:rPr>
          <w:rFonts w:ascii="Times New Roman" w:eastAsia="Times New Roman" w:hAnsi="Times New Roman" w:cs="Times New Roman"/>
          <w:i w:val="0"/>
          <w:color w:val="auto"/>
          <w:spacing w:val="-4"/>
          <w:sz w:val="32"/>
          <w:szCs w:val="32"/>
        </w:rPr>
        <w:t xml:space="preserve"> </w:t>
      </w:r>
      <w:r>
        <w:rPr>
          <w:rFonts w:ascii="Times New Roman" w:eastAsia="Times New Roman" w:hAnsi="Times New Roman" w:cs="Times New Roman"/>
          <w:i w:val="0"/>
          <w:color w:val="auto"/>
          <w:sz w:val="32"/>
          <w:szCs w:val="32"/>
        </w:rPr>
        <w:t>and</w:t>
      </w:r>
      <w:r>
        <w:rPr>
          <w:rFonts w:ascii="Times New Roman" w:eastAsia="Times New Roman" w:hAnsi="Times New Roman" w:cs="Times New Roman"/>
          <w:i w:val="0"/>
          <w:color w:val="auto"/>
          <w:spacing w:val="-1"/>
          <w:sz w:val="32"/>
          <w:szCs w:val="32"/>
        </w:rPr>
        <w:t xml:space="preserve"> </w:t>
      </w:r>
      <w:r>
        <w:rPr>
          <w:rFonts w:ascii="Times New Roman" w:eastAsia="Times New Roman" w:hAnsi="Times New Roman" w:cs="Times New Roman"/>
          <w:i w:val="0"/>
          <w:color w:val="auto"/>
          <w:sz w:val="32"/>
          <w:szCs w:val="32"/>
        </w:rPr>
        <w:t>Alerts:</w:t>
      </w:r>
    </w:p>
    <w:p>
      <w:pPr>
        <w:numPr>
          <w:ilvl w:val="1"/>
          <w:numId w:val="2"/>
        </w:numPr>
        <w:tabs>
          <w:tab w:val="left" w:pos="1541"/>
        </w:tabs>
        <w:spacing w:before="27" w:after="0" w:line="242" w:lineRule="auto"/>
        <w:ind w:left="1541" w:right="118"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pacing w:val="-1"/>
          <w:sz w:val="32"/>
          <w:szCs w:val="32"/>
        </w:rPr>
        <w:t>Implement</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pacing w:val="-1"/>
          <w:sz w:val="32"/>
          <w:szCs w:val="32"/>
        </w:rPr>
        <w:t>real-time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monitoring</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alerting</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systems</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detect</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address</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issues</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promptly</w:t>
      </w:r>
      <w:r>
        <w:rPr>
          <w:rFonts w:ascii="Times New Roman" w:eastAsia="Times New Roman" w:hAnsi="Times New Roman" w:cs="Times New Roman"/>
          <w:b/>
          <w:bCs/>
          <w:sz w:val="32"/>
          <w:szCs w:val="32"/>
        </w:rPr>
        <w:t>.</w:t>
      </w:r>
    </w:p>
    <w:p>
      <w:pPr>
        <w:pStyle w:val="Heading2"/>
        <w:keepNext w:val="0"/>
        <w:keepLines w:val="0"/>
        <w:numPr>
          <w:ilvl w:val="0"/>
          <w:numId w:val="2"/>
        </w:numPr>
        <w:tabs>
          <w:tab w:val="left" w:pos="822"/>
        </w:tabs>
        <w:spacing w:before="26"/>
        <w:ind w:left="361" w:hanging="361"/>
        <w:rPr>
          <w:b/>
          <w:bCs/>
          <w:sz w:val="32"/>
          <w:szCs w:val="32"/>
        </w:rPr>
      </w:pPr>
      <w:r>
        <w:rPr>
          <w:rFonts w:ascii="Times New Roman" w:eastAsia="Times New Roman" w:hAnsi="Times New Roman" w:cs="Times New Roman"/>
          <w:i w:val="0"/>
          <w:color w:val="auto"/>
          <w:spacing w:val="-2"/>
          <w:sz w:val="32"/>
          <w:szCs w:val="32"/>
        </w:rPr>
        <w:t>12.</w:t>
      </w:r>
      <w:r>
        <w:rPr>
          <w:rFonts w:ascii="Times New Roman" w:eastAsia="Times New Roman" w:hAnsi="Times New Roman" w:cs="Times New Roman"/>
          <w:i w:val="0"/>
          <w:color w:val="auto"/>
          <w:spacing w:val="-2"/>
          <w:sz w:val="32"/>
          <w:szCs w:val="32"/>
        </w:rPr>
        <w:tab/>
      </w:r>
      <w:r>
        <w:rPr>
          <w:rFonts w:ascii="Times New Roman" w:eastAsia="Times New Roman" w:hAnsi="Times New Roman" w:cs="Times New Roman"/>
          <w:i w:val="0"/>
          <w:color w:val="auto"/>
          <w:sz w:val="32"/>
          <w:szCs w:val="32"/>
        </w:rPr>
        <w:t>Compliance:</w:t>
      </w:r>
    </w:p>
    <w:p>
      <w:pPr>
        <w:numPr>
          <w:ilvl w:val="1"/>
          <w:numId w:val="2"/>
        </w:numPr>
        <w:tabs>
          <w:tab w:val="left" w:pos="1541"/>
        </w:tabs>
        <w:spacing w:before="26" w:after="0" w:line="252" w:lineRule="auto"/>
        <w:ind w:left="1541" w:right="115"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Ensure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compliance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with</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email</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security</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standards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(e.g.,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SPF,</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DKIM)</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data</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protection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regulations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(e.g.,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GDPR).</w:t>
      </w:r>
    </w:p>
    <w:p>
      <w:pPr>
        <w:pStyle w:val="Heading2"/>
        <w:keepNext w:val="0"/>
        <w:keepLines w:val="0"/>
        <w:numPr>
          <w:ilvl w:val="0"/>
          <w:numId w:val="2"/>
        </w:numPr>
        <w:tabs>
          <w:tab w:val="left" w:pos="822"/>
        </w:tabs>
        <w:spacing w:before="10"/>
        <w:ind w:left="361" w:hanging="361"/>
        <w:rPr>
          <w:b/>
          <w:bCs/>
          <w:sz w:val="32"/>
          <w:szCs w:val="32"/>
        </w:rPr>
      </w:pPr>
      <w:r>
        <w:rPr>
          <w:rFonts w:ascii="Times New Roman" w:eastAsia="Times New Roman" w:hAnsi="Times New Roman" w:cs="Times New Roman"/>
          <w:b w:val="0"/>
          <w:bCs w:val="0"/>
          <w:i w:val="0"/>
          <w:color w:val="auto"/>
          <w:spacing w:val="-2"/>
          <w:sz w:val="32"/>
          <w:szCs w:val="32"/>
        </w:rPr>
        <w:t>13.</w:t>
      </w:r>
      <w:r>
        <w:rPr>
          <w:rFonts w:ascii="Times New Roman" w:eastAsia="Times New Roman" w:hAnsi="Times New Roman" w:cs="Times New Roman"/>
          <w:b w:val="0"/>
          <w:bCs w:val="0"/>
          <w:i w:val="0"/>
          <w:color w:val="auto"/>
          <w:spacing w:val="-2"/>
          <w:sz w:val="32"/>
          <w:szCs w:val="32"/>
        </w:rPr>
        <w:tab/>
      </w:r>
      <w:r>
        <w:rPr>
          <w:rFonts w:ascii="Times New Roman" w:eastAsia="Times New Roman" w:hAnsi="Times New Roman" w:cs="Times New Roman"/>
          <w:i w:val="0"/>
          <w:color w:val="auto"/>
          <w:sz w:val="32"/>
          <w:szCs w:val="32"/>
        </w:rPr>
        <w:t>Explainability</w:t>
      </w:r>
      <w:r>
        <w:rPr>
          <w:rFonts w:ascii="Times New Roman" w:eastAsia="Times New Roman" w:hAnsi="Times New Roman" w:cs="Times New Roman"/>
          <w:b w:val="0"/>
          <w:bCs w:val="0"/>
          <w:i w:val="0"/>
          <w:color w:val="auto"/>
          <w:sz w:val="32"/>
          <w:szCs w:val="32"/>
        </w:rPr>
        <w:t>:</w:t>
      </w:r>
    </w:p>
    <w:p>
      <w:pPr>
        <w:numPr>
          <w:ilvl w:val="1"/>
          <w:numId w:val="2"/>
        </w:numPr>
        <w:tabs>
          <w:tab w:val="left" w:pos="1541"/>
        </w:tabs>
        <w:spacing w:before="26" w:after="0" w:line="252" w:lineRule="auto"/>
        <w:ind w:left="1541" w:right="112"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Make</w:t>
      </w:r>
      <w:r>
        <w:rPr>
          <w:rFonts w:ascii="Times New Roman" w:eastAsia="Times New Roman" w:hAnsi="Times New Roman" w:cs="Times New Roman"/>
          <w:spacing w:val="27"/>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8"/>
          <w:sz w:val="32"/>
          <w:szCs w:val="32"/>
        </w:rPr>
        <w:t xml:space="preserve"> </w:t>
      </w:r>
      <w:r>
        <w:rPr>
          <w:rFonts w:ascii="Times New Roman" w:eastAsia="Times New Roman" w:hAnsi="Times New Roman" w:cs="Times New Roman"/>
          <w:sz w:val="32"/>
          <w:szCs w:val="32"/>
        </w:rPr>
        <w:t>classifier's</w:t>
      </w:r>
      <w:r>
        <w:rPr>
          <w:rFonts w:ascii="Times New Roman" w:eastAsia="Times New Roman" w:hAnsi="Times New Roman" w:cs="Times New Roman"/>
          <w:spacing w:val="25"/>
          <w:sz w:val="32"/>
          <w:szCs w:val="32"/>
        </w:rPr>
        <w:t xml:space="preserve"> </w:t>
      </w:r>
      <w:r>
        <w:rPr>
          <w:rFonts w:ascii="Times New Roman" w:eastAsia="Times New Roman" w:hAnsi="Times New Roman" w:cs="Times New Roman"/>
          <w:sz w:val="32"/>
          <w:szCs w:val="32"/>
        </w:rPr>
        <w:t>decisions</w:t>
      </w:r>
      <w:r>
        <w:rPr>
          <w:rFonts w:ascii="Times New Roman" w:eastAsia="Times New Roman" w:hAnsi="Times New Roman" w:cs="Times New Roman"/>
          <w:spacing w:val="28"/>
          <w:sz w:val="32"/>
          <w:szCs w:val="32"/>
        </w:rPr>
        <w:t xml:space="preserve"> </w:t>
      </w:r>
      <w:r>
        <w:rPr>
          <w:rFonts w:ascii="Times New Roman" w:eastAsia="Times New Roman" w:hAnsi="Times New Roman" w:cs="Times New Roman"/>
          <w:sz w:val="32"/>
          <w:szCs w:val="32"/>
        </w:rPr>
        <w:t>transparent</w:t>
      </w:r>
      <w:r>
        <w:rPr>
          <w:rFonts w:ascii="Times New Roman" w:eastAsia="Times New Roman" w:hAnsi="Times New Roman" w:cs="Times New Roman"/>
          <w:spacing w:val="23"/>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27"/>
          <w:sz w:val="32"/>
          <w:szCs w:val="32"/>
        </w:rPr>
        <w:t xml:space="preserve"> </w:t>
      </w:r>
      <w:r>
        <w:rPr>
          <w:rFonts w:ascii="Times New Roman" w:eastAsia="Times New Roman" w:hAnsi="Times New Roman" w:cs="Times New Roman"/>
          <w:sz w:val="32"/>
          <w:szCs w:val="32"/>
        </w:rPr>
        <w:t>interpretable,</w:t>
      </w:r>
      <w:r>
        <w:rPr>
          <w:rFonts w:ascii="Times New Roman" w:eastAsia="Times New Roman" w:hAnsi="Times New Roman" w:cs="Times New Roman"/>
          <w:spacing w:val="28"/>
          <w:sz w:val="32"/>
          <w:szCs w:val="32"/>
        </w:rPr>
        <w:t xml:space="preserve"> </w:t>
      </w:r>
      <w:r>
        <w:rPr>
          <w:rFonts w:ascii="Times New Roman" w:eastAsia="Times New Roman" w:hAnsi="Times New Roman" w:cs="Times New Roman"/>
          <w:sz w:val="32"/>
          <w:szCs w:val="32"/>
        </w:rPr>
        <w:t>allowing</w:t>
      </w:r>
      <w:r>
        <w:rPr>
          <w:rFonts w:ascii="Times New Roman" w:eastAsia="Times New Roman" w:hAnsi="Times New Roman" w:cs="Times New Roman"/>
          <w:spacing w:val="30"/>
          <w:sz w:val="32"/>
          <w:szCs w:val="32"/>
        </w:rPr>
        <w:t xml:space="preserve"> </w:t>
      </w:r>
      <w:r>
        <w:rPr>
          <w:rFonts w:ascii="Times New Roman" w:eastAsia="Times New Roman" w:hAnsi="Times New Roman" w:cs="Times New Roman"/>
          <w:sz w:val="32"/>
          <w:szCs w:val="32"/>
        </w:rPr>
        <w:t>users</w:t>
      </w:r>
      <w:r>
        <w:rPr>
          <w:rFonts w:ascii="Times New Roman" w:eastAsia="Times New Roman" w:hAnsi="Times New Roman" w:cs="Times New Roman"/>
          <w:spacing w:val="24"/>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understand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why an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email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was classified as spam.</w:t>
      </w:r>
    </w:p>
    <w:p>
      <w:pPr>
        <w:pStyle w:val="Heading2"/>
        <w:keepNext w:val="0"/>
        <w:keepLines w:val="0"/>
        <w:numPr>
          <w:ilvl w:val="0"/>
          <w:numId w:val="2"/>
        </w:numPr>
        <w:tabs>
          <w:tab w:val="left" w:pos="822"/>
        </w:tabs>
        <w:spacing w:before="9"/>
        <w:ind w:left="361" w:hanging="361"/>
        <w:rPr>
          <w:b/>
          <w:bCs/>
          <w:sz w:val="32"/>
          <w:szCs w:val="32"/>
        </w:rPr>
      </w:pPr>
      <w:r>
        <w:rPr>
          <w:rFonts w:ascii="Times New Roman" w:eastAsia="Times New Roman" w:hAnsi="Times New Roman" w:cs="Times New Roman"/>
          <w:b w:val="0"/>
          <w:bCs w:val="0"/>
          <w:i w:val="0"/>
          <w:color w:val="auto"/>
          <w:spacing w:val="-2"/>
          <w:sz w:val="32"/>
          <w:szCs w:val="32"/>
        </w:rPr>
        <w:t>14.</w:t>
      </w:r>
      <w:r>
        <w:rPr>
          <w:rFonts w:ascii="Times New Roman" w:eastAsia="Times New Roman" w:hAnsi="Times New Roman" w:cs="Times New Roman"/>
          <w:b w:val="0"/>
          <w:bCs w:val="0"/>
          <w:i w:val="0"/>
          <w:color w:val="auto"/>
          <w:spacing w:val="-2"/>
          <w:sz w:val="32"/>
          <w:szCs w:val="32"/>
        </w:rPr>
        <w:tab/>
      </w:r>
      <w:r>
        <w:rPr>
          <w:rFonts w:ascii="Times New Roman" w:eastAsia="Times New Roman" w:hAnsi="Times New Roman" w:cs="Times New Roman"/>
          <w:i w:val="0"/>
          <w:color w:val="auto"/>
          <w:sz w:val="32"/>
          <w:szCs w:val="32"/>
        </w:rPr>
        <w:t>Integration</w:t>
      </w:r>
      <w:r>
        <w:rPr>
          <w:rFonts w:ascii="Times New Roman" w:eastAsia="Times New Roman" w:hAnsi="Times New Roman" w:cs="Times New Roman"/>
          <w:b w:val="0"/>
          <w:bCs w:val="0"/>
          <w:i w:val="0"/>
          <w:color w:val="auto"/>
          <w:sz w:val="32"/>
          <w:szCs w:val="32"/>
        </w:rPr>
        <w:t>:</w:t>
      </w:r>
    </w:p>
    <w:p>
      <w:pPr>
        <w:numPr>
          <w:ilvl w:val="1"/>
          <w:numId w:val="2"/>
        </w:numPr>
        <w:tabs>
          <w:tab w:val="left" w:pos="1541"/>
        </w:tabs>
        <w:spacing w:before="27" w:after="0" w:line="252" w:lineRule="auto"/>
        <w:ind w:left="1541" w:right="109" w:hanging="360"/>
        <w:rPr>
          <w:sz w:val="32"/>
          <w:szCs w:val="32"/>
        </w:rPr>
      </w:pPr>
      <w:r>
        <w:rPr>
          <w:rFonts w:ascii="Times New Roman" w:eastAsia="Times New Roman" w:hAnsi="Times New Roman" w:cs="Times New Roman"/>
          <w:sz w:val="32"/>
          <w:szCs w:val="32"/>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Seamlessly</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integrate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classifier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with</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email</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clients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services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user-</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friendly experience.</w:t>
      </w:r>
    </w:p>
    <w:p>
      <w:pPr>
        <w:pStyle w:val="Heading2"/>
        <w:keepNext w:val="0"/>
        <w:keepLines w:val="0"/>
        <w:spacing w:before="174"/>
        <w:ind w:left="100"/>
        <w:rPr>
          <w:b/>
          <w:bCs/>
          <w:sz w:val="32"/>
          <w:szCs w:val="32"/>
        </w:rPr>
      </w:pPr>
      <w:r>
        <w:rPr>
          <w:rFonts w:ascii="Times New Roman" w:eastAsia="Times New Roman" w:hAnsi="Times New Roman" w:cs="Times New Roman"/>
          <w:i w:val="0"/>
          <w:color w:val="auto"/>
          <w:sz w:val="32"/>
          <w:szCs w:val="32"/>
          <w:u w:val="single"/>
        </w:rPr>
        <w:t>NATURAL</w:t>
      </w:r>
      <w:r>
        <w:rPr>
          <w:rFonts w:ascii="Times New Roman" w:eastAsia="Times New Roman" w:hAnsi="Times New Roman" w:cs="Times New Roman"/>
          <w:i w:val="0"/>
          <w:color w:val="auto"/>
          <w:spacing w:val="-13"/>
          <w:sz w:val="32"/>
          <w:szCs w:val="32"/>
          <w:u w:val="single"/>
        </w:rPr>
        <w:t xml:space="preserve"> </w:t>
      </w:r>
      <w:r>
        <w:rPr>
          <w:rFonts w:ascii="Times New Roman" w:eastAsia="Times New Roman" w:hAnsi="Times New Roman" w:cs="Times New Roman"/>
          <w:i w:val="0"/>
          <w:color w:val="auto"/>
          <w:sz w:val="32"/>
          <w:szCs w:val="32"/>
          <w:u w:val="single"/>
        </w:rPr>
        <w:t>LANGUAGE</w:t>
      </w:r>
      <w:r>
        <w:rPr>
          <w:rFonts w:ascii="Times New Roman" w:eastAsia="Times New Roman" w:hAnsi="Times New Roman" w:cs="Times New Roman"/>
          <w:i w:val="0"/>
          <w:color w:val="auto"/>
          <w:spacing w:val="-15"/>
          <w:sz w:val="32"/>
          <w:szCs w:val="32"/>
          <w:u w:val="single"/>
        </w:rPr>
        <w:t xml:space="preserve"> </w:t>
      </w:r>
      <w:r>
        <w:rPr>
          <w:rFonts w:ascii="Times New Roman" w:eastAsia="Times New Roman" w:hAnsi="Times New Roman" w:cs="Times New Roman"/>
          <w:i w:val="0"/>
          <w:color w:val="auto"/>
          <w:sz w:val="32"/>
          <w:szCs w:val="32"/>
          <w:u w:val="single"/>
        </w:rPr>
        <w:t>PROCESSING:</w:t>
      </w:r>
    </w:p>
    <w:p>
      <w:pPr>
        <w:spacing w:before="181" w:after="0"/>
        <w:ind w:left="100"/>
        <w:rPr>
          <w:sz w:val="32"/>
          <w:szCs w:val="32"/>
        </w:rPr>
      </w:pPr>
      <w:r>
        <w:rPr>
          <w:rFonts w:ascii="Times New Roman" w:eastAsia="Times New Roman" w:hAnsi="Times New Roman" w:cs="Times New Roman"/>
          <w:sz w:val="32"/>
          <w:szCs w:val="32"/>
        </w:rPr>
        <w:t>Building</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classifier</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Natural</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Language</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Processing</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(NLP)</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involves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several</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steps</w:t>
      </w:r>
    </w:p>
    <w:p>
      <w:pPr>
        <w:pStyle w:val="Heading2"/>
        <w:keepNext w:val="0"/>
        <w:keepLines w:val="0"/>
        <w:numPr>
          <w:ilvl w:val="0"/>
          <w:numId w:val="3"/>
        </w:numPr>
        <w:tabs>
          <w:tab w:val="left" w:pos="814"/>
        </w:tabs>
        <w:spacing w:before="190"/>
        <w:ind w:left="821" w:hanging="361"/>
        <w:rPr>
          <w:b/>
          <w:bCs/>
          <w:sz w:val="32"/>
          <w:szCs w:val="32"/>
        </w:rPr>
      </w:pPr>
      <w:r>
        <w:rPr>
          <w:rFonts w:ascii="Times New Roman" w:eastAsia="Times New Roman" w:hAnsi="Times New Roman" w:cs="Times New Roman"/>
          <w:i w:val="0"/>
          <w:color w:val="auto"/>
          <w:spacing w:val="-2"/>
          <w:sz w:val="28"/>
          <w:szCs w:val="28"/>
        </w:rPr>
        <w:t>1.</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Data</w:t>
      </w:r>
      <w:r>
        <w:rPr>
          <w:rFonts w:ascii="Times New Roman" w:eastAsia="Times New Roman" w:hAnsi="Times New Roman" w:cs="Times New Roman"/>
          <w:i w:val="0"/>
          <w:color w:val="auto"/>
          <w:spacing w:val="-4"/>
          <w:sz w:val="32"/>
          <w:szCs w:val="32"/>
        </w:rPr>
        <w:t xml:space="preserve"> </w:t>
      </w:r>
      <w:r>
        <w:rPr>
          <w:rFonts w:ascii="Times New Roman" w:eastAsia="Times New Roman" w:hAnsi="Times New Roman" w:cs="Times New Roman"/>
          <w:i w:val="0"/>
          <w:color w:val="auto"/>
          <w:sz w:val="32"/>
          <w:szCs w:val="32"/>
        </w:rPr>
        <w:t>Collection:</w:t>
      </w:r>
    </w:p>
    <w:p>
      <w:pPr>
        <w:numPr>
          <w:ilvl w:val="1"/>
          <w:numId w:val="3"/>
        </w:numPr>
        <w:tabs>
          <w:tab w:val="left" w:pos="1541"/>
        </w:tabs>
        <w:spacing w:before="21" w:after="0"/>
        <w:ind w:left="1541"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Gather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dataset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messages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emails,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labeled</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as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not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(ham).</w:t>
      </w:r>
    </w:p>
    <w:p>
      <w:pPr>
        <w:spacing w:before="21" w:after="0"/>
        <w:ind w:left="1541"/>
        <w:rPr>
          <w:sz w:val="32"/>
          <w:szCs w:val="32"/>
        </w:rPr>
      </w:pPr>
      <w:r>
        <w:rPr>
          <w:rFonts w:ascii="Times New Roman" w:eastAsia="Times New Roman" w:hAnsi="Times New Roman" w:cs="Times New Roman"/>
          <w:sz w:val="32"/>
          <w:szCs w:val="32"/>
        </w:rPr>
        <w:t> </w:t>
      </w:r>
    </w:p>
    <w:p>
      <w:pPr>
        <w:pStyle w:val="Heading2"/>
        <w:keepNext w:val="0"/>
        <w:keepLines w:val="0"/>
        <w:numPr>
          <w:ilvl w:val="0"/>
          <w:numId w:val="3"/>
        </w:numPr>
        <w:tabs>
          <w:tab w:val="left" w:pos="814"/>
        </w:tabs>
        <w:spacing w:before="22"/>
        <w:ind w:left="821" w:hanging="361"/>
        <w:rPr>
          <w:b/>
          <w:bCs/>
          <w:sz w:val="32"/>
          <w:szCs w:val="32"/>
        </w:rPr>
      </w:pPr>
      <w:r>
        <w:rPr>
          <w:rFonts w:ascii="Times New Roman" w:eastAsia="Times New Roman" w:hAnsi="Times New Roman" w:cs="Times New Roman"/>
          <w:i w:val="0"/>
          <w:color w:val="auto"/>
          <w:spacing w:val="-2"/>
          <w:sz w:val="28"/>
          <w:szCs w:val="28"/>
        </w:rPr>
        <w:t>2.</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Data</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Preprocessing:</w:t>
      </w:r>
    </w:p>
    <w:p>
      <w:pPr>
        <w:numPr>
          <w:ilvl w:val="1"/>
          <w:numId w:val="3"/>
        </w:numPr>
        <w:tabs>
          <w:tab w:val="left" w:pos="1541"/>
        </w:tabs>
        <w:spacing w:before="21" w:after="0" w:line="254" w:lineRule="auto"/>
        <w:ind w:left="1541" w:right="122"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Clean</w:t>
      </w:r>
      <w:r>
        <w:rPr>
          <w:rFonts w:ascii="Times New Roman" w:eastAsia="Times New Roman" w:hAnsi="Times New Roman" w:cs="Times New Roman"/>
          <w:spacing w:val="33"/>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34"/>
          <w:sz w:val="32"/>
          <w:szCs w:val="32"/>
        </w:rPr>
        <w:t xml:space="preserve"> </w:t>
      </w:r>
      <w:r>
        <w:rPr>
          <w:rFonts w:ascii="Times New Roman" w:eastAsia="Times New Roman" w:hAnsi="Times New Roman" w:cs="Times New Roman"/>
          <w:sz w:val="32"/>
          <w:szCs w:val="32"/>
        </w:rPr>
        <w:t>preprocess</w:t>
      </w:r>
      <w:r>
        <w:rPr>
          <w:rFonts w:ascii="Times New Roman" w:eastAsia="Times New Roman" w:hAnsi="Times New Roman" w:cs="Times New Roman"/>
          <w:spacing w:val="36"/>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35"/>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34"/>
          <w:sz w:val="32"/>
          <w:szCs w:val="32"/>
        </w:rPr>
        <w:t xml:space="preserve"> </w:t>
      </w:r>
      <w:r>
        <w:rPr>
          <w:rFonts w:ascii="Times New Roman" w:eastAsia="Times New Roman" w:hAnsi="Times New Roman" w:cs="Times New Roman"/>
          <w:sz w:val="32"/>
          <w:szCs w:val="32"/>
        </w:rPr>
        <w:t>data.</w:t>
      </w:r>
      <w:r>
        <w:rPr>
          <w:rFonts w:ascii="Times New Roman" w:eastAsia="Times New Roman" w:hAnsi="Times New Roman" w:cs="Times New Roman"/>
          <w:spacing w:val="38"/>
          <w:sz w:val="32"/>
          <w:szCs w:val="32"/>
        </w:rPr>
        <w:t xml:space="preserve"> </w:t>
      </w:r>
      <w:r>
        <w:rPr>
          <w:rFonts w:ascii="Times New Roman" w:eastAsia="Times New Roman" w:hAnsi="Times New Roman" w:cs="Times New Roman"/>
          <w:sz w:val="32"/>
          <w:szCs w:val="32"/>
        </w:rPr>
        <w:t>This</w:t>
      </w:r>
      <w:r>
        <w:rPr>
          <w:rFonts w:ascii="Times New Roman" w:eastAsia="Times New Roman" w:hAnsi="Times New Roman" w:cs="Times New Roman"/>
          <w:spacing w:val="36"/>
          <w:sz w:val="32"/>
          <w:szCs w:val="32"/>
        </w:rPr>
        <w:t xml:space="preserve"> </w:t>
      </w:r>
      <w:r>
        <w:rPr>
          <w:rFonts w:ascii="Times New Roman" w:eastAsia="Times New Roman" w:hAnsi="Times New Roman" w:cs="Times New Roman"/>
          <w:sz w:val="32"/>
          <w:szCs w:val="32"/>
        </w:rPr>
        <w:t>includes</w:t>
      </w:r>
      <w:r>
        <w:rPr>
          <w:rFonts w:ascii="Times New Roman" w:eastAsia="Times New Roman" w:hAnsi="Times New Roman" w:cs="Times New Roman"/>
          <w:spacing w:val="41"/>
          <w:sz w:val="32"/>
          <w:szCs w:val="32"/>
        </w:rPr>
        <w:t xml:space="preserve"> </w:t>
      </w:r>
      <w:r>
        <w:rPr>
          <w:rFonts w:ascii="Times New Roman" w:eastAsia="Times New Roman" w:hAnsi="Times New Roman" w:cs="Times New Roman"/>
          <w:sz w:val="32"/>
          <w:szCs w:val="32"/>
        </w:rPr>
        <w:t>removing</w:t>
      </w:r>
      <w:r>
        <w:rPr>
          <w:rFonts w:ascii="Times New Roman" w:eastAsia="Times New Roman" w:hAnsi="Times New Roman" w:cs="Times New Roman"/>
          <w:spacing w:val="36"/>
          <w:sz w:val="32"/>
          <w:szCs w:val="32"/>
        </w:rPr>
        <w:t xml:space="preserve"> </w:t>
      </w:r>
      <w:r>
        <w:rPr>
          <w:rFonts w:ascii="Times New Roman" w:eastAsia="Times New Roman" w:hAnsi="Times New Roman" w:cs="Times New Roman"/>
          <w:sz w:val="32"/>
          <w:szCs w:val="32"/>
        </w:rPr>
        <w:t>punctuation,</w:t>
      </w:r>
      <w:r>
        <w:rPr>
          <w:rFonts w:ascii="Times New Roman" w:eastAsia="Times New Roman" w:hAnsi="Times New Roman" w:cs="Times New Roman"/>
          <w:spacing w:val="35"/>
          <w:sz w:val="32"/>
          <w:szCs w:val="32"/>
        </w:rPr>
        <w:t xml:space="preserve"> </w:t>
      </w:r>
      <w:r>
        <w:rPr>
          <w:rFonts w:ascii="Times New Roman" w:eastAsia="Times New Roman" w:hAnsi="Times New Roman" w:cs="Times New Roman"/>
          <w:sz w:val="32"/>
          <w:szCs w:val="32"/>
        </w:rPr>
        <w:t>stop</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words,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converting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lowercase.</w:t>
      </w:r>
    </w:p>
    <w:p>
      <w:pPr>
        <w:pStyle w:val="Heading2"/>
        <w:keepNext w:val="0"/>
        <w:keepLines w:val="0"/>
        <w:numPr>
          <w:ilvl w:val="0"/>
          <w:numId w:val="3"/>
        </w:numPr>
        <w:tabs>
          <w:tab w:val="left" w:pos="814"/>
        </w:tabs>
        <w:spacing w:before="8"/>
        <w:ind w:left="821" w:hanging="361"/>
        <w:rPr>
          <w:b/>
          <w:bCs/>
          <w:sz w:val="32"/>
          <w:szCs w:val="32"/>
        </w:rPr>
      </w:pPr>
      <w:r>
        <w:rPr>
          <w:rFonts w:ascii="Times New Roman" w:eastAsia="Times New Roman" w:hAnsi="Times New Roman" w:cs="Times New Roman"/>
          <w:i w:val="0"/>
          <w:color w:val="auto"/>
          <w:spacing w:val="-2"/>
          <w:sz w:val="28"/>
          <w:szCs w:val="28"/>
        </w:rPr>
        <w:t>3.</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Feature</w:t>
      </w:r>
      <w:r>
        <w:rPr>
          <w:rFonts w:ascii="Times New Roman" w:eastAsia="Times New Roman" w:hAnsi="Times New Roman" w:cs="Times New Roman"/>
          <w:i w:val="0"/>
          <w:color w:val="auto"/>
          <w:spacing w:val="-13"/>
          <w:sz w:val="32"/>
          <w:szCs w:val="32"/>
        </w:rPr>
        <w:t xml:space="preserve"> </w:t>
      </w:r>
      <w:r>
        <w:rPr>
          <w:rFonts w:ascii="Times New Roman" w:eastAsia="Times New Roman" w:hAnsi="Times New Roman" w:cs="Times New Roman"/>
          <w:i w:val="0"/>
          <w:color w:val="auto"/>
          <w:sz w:val="32"/>
          <w:szCs w:val="32"/>
        </w:rPr>
        <w:t>Extraction</w:t>
      </w:r>
    </w:p>
    <w:p>
      <w:pPr>
        <w:spacing w:before="42" w:after="0" w:line="254" w:lineRule="auto"/>
        <w:ind w:right="114"/>
        <w:jc w:val="both"/>
        <w:rPr>
          <w:sz w:val="32"/>
          <w:szCs w:val="32"/>
        </w:rPr>
      </w:pPr>
      <w:r>
        <w:rPr>
          <w:rFonts w:ascii="Times New Roman" w:eastAsia="Times New Roman" w:hAnsi="Times New Roman" w:cs="Times New Roman"/>
          <w:sz w:val="32"/>
          <w:szCs w:val="32"/>
        </w:rPr>
        <w:t>Convert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numerical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features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machine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learning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models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can</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understand.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Common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techniques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include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TF-IDF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(Term</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Frequency-Inverse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Document</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Frequency)</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word</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embeddings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like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Word2Vec</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GloVe.</w:t>
      </w:r>
    </w:p>
    <w:p>
      <w:pPr>
        <w:pStyle w:val="Heading2"/>
        <w:keepNext w:val="0"/>
        <w:keepLines w:val="0"/>
        <w:numPr>
          <w:ilvl w:val="0"/>
          <w:numId w:val="4"/>
        </w:numPr>
        <w:tabs>
          <w:tab w:val="left" w:pos="803"/>
        </w:tabs>
        <w:spacing w:before="13"/>
        <w:ind w:left="810" w:hanging="360"/>
        <w:jc w:val="both"/>
        <w:rPr>
          <w:b/>
          <w:bCs/>
          <w:sz w:val="32"/>
          <w:szCs w:val="32"/>
        </w:rPr>
      </w:pPr>
      <w:r>
        <w:rPr>
          <w:rFonts w:ascii="Times New Roman" w:eastAsia="Times New Roman" w:hAnsi="Times New Roman" w:cs="Times New Roman"/>
          <w:i w:val="0"/>
          <w:color w:val="auto"/>
          <w:spacing w:val="-2"/>
          <w:sz w:val="28"/>
          <w:szCs w:val="28"/>
        </w:rPr>
        <w:t>1.</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Splitting</w:t>
      </w:r>
      <w:r>
        <w:rPr>
          <w:rFonts w:ascii="Times New Roman" w:eastAsia="Times New Roman" w:hAnsi="Times New Roman" w:cs="Times New Roman"/>
          <w:i w:val="0"/>
          <w:color w:val="auto"/>
          <w:spacing w:val="-5"/>
          <w:sz w:val="32"/>
          <w:szCs w:val="32"/>
        </w:rPr>
        <w:t xml:space="preserve"> </w:t>
      </w:r>
      <w:r>
        <w:rPr>
          <w:rFonts w:ascii="Times New Roman" w:eastAsia="Times New Roman" w:hAnsi="Times New Roman" w:cs="Times New Roman"/>
          <w:i w:val="0"/>
          <w:color w:val="auto"/>
          <w:sz w:val="32"/>
          <w:szCs w:val="32"/>
        </w:rPr>
        <w:t>the</w:t>
      </w:r>
      <w:r>
        <w:rPr>
          <w:rFonts w:ascii="Times New Roman" w:eastAsia="Times New Roman" w:hAnsi="Times New Roman" w:cs="Times New Roman"/>
          <w:i w:val="0"/>
          <w:color w:val="auto"/>
          <w:spacing w:val="-8"/>
          <w:sz w:val="32"/>
          <w:szCs w:val="32"/>
        </w:rPr>
        <w:t xml:space="preserve"> </w:t>
      </w:r>
      <w:r>
        <w:rPr>
          <w:rFonts w:ascii="Times New Roman" w:eastAsia="Times New Roman" w:hAnsi="Times New Roman" w:cs="Times New Roman"/>
          <w:i w:val="0"/>
          <w:color w:val="auto"/>
          <w:sz w:val="32"/>
          <w:szCs w:val="32"/>
        </w:rPr>
        <w:t>Data:</w:t>
      </w:r>
    </w:p>
    <w:p>
      <w:pPr>
        <w:numPr>
          <w:ilvl w:val="1"/>
          <w:numId w:val="4"/>
        </w:numPr>
        <w:tabs>
          <w:tab w:val="left" w:pos="1541"/>
        </w:tabs>
        <w:spacing w:before="21" w:after="0" w:line="254" w:lineRule="auto"/>
        <w:ind w:left="1541" w:right="121"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Divide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your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dataset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training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testing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sets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evaluate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your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model's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performance.</w:t>
      </w:r>
    </w:p>
    <w:p>
      <w:pPr>
        <w:pStyle w:val="Heading2"/>
        <w:keepNext w:val="0"/>
        <w:keepLines w:val="0"/>
        <w:numPr>
          <w:ilvl w:val="0"/>
          <w:numId w:val="4"/>
        </w:numPr>
        <w:tabs>
          <w:tab w:val="left" w:pos="803"/>
        </w:tabs>
        <w:spacing w:before="8"/>
        <w:ind w:left="810" w:hanging="361"/>
        <w:jc w:val="both"/>
        <w:rPr>
          <w:b/>
          <w:bCs/>
          <w:sz w:val="32"/>
          <w:szCs w:val="32"/>
        </w:rPr>
      </w:pPr>
      <w:r>
        <w:rPr>
          <w:rFonts w:ascii="Times New Roman" w:eastAsia="Times New Roman" w:hAnsi="Times New Roman" w:cs="Times New Roman"/>
          <w:i w:val="0"/>
          <w:color w:val="auto"/>
          <w:spacing w:val="-2"/>
          <w:sz w:val="28"/>
          <w:szCs w:val="28"/>
        </w:rPr>
        <w:t>2.</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Model</w:t>
      </w:r>
      <w:r>
        <w:rPr>
          <w:rFonts w:ascii="Times New Roman" w:eastAsia="Times New Roman" w:hAnsi="Times New Roman" w:cs="Times New Roman"/>
          <w:i w:val="0"/>
          <w:color w:val="auto"/>
          <w:spacing w:val="-4"/>
          <w:sz w:val="32"/>
          <w:szCs w:val="32"/>
        </w:rPr>
        <w:t xml:space="preserve"> </w:t>
      </w:r>
      <w:r>
        <w:rPr>
          <w:rFonts w:ascii="Times New Roman" w:eastAsia="Times New Roman" w:hAnsi="Times New Roman" w:cs="Times New Roman"/>
          <w:i w:val="0"/>
          <w:color w:val="auto"/>
          <w:sz w:val="32"/>
          <w:szCs w:val="32"/>
        </w:rPr>
        <w:t>Selection:</w:t>
      </w:r>
    </w:p>
    <w:p>
      <w:pPr>
        <w:numPr>
          <w:ilvl w:val="1"/>
          <w:numId w:val="4"/>
        </w:numPr>
        <w:tabs>
          <w:tab w:val="left" w:pos="1541"/>
        </w:tabs>
        <w:spacing w:before="27" w:after="0" w:line="254" w:lineRule="auto"/>
        <w:ind w:left="1541" w:right="114"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pacing w:val="-1"/>
          <w:sz w:val="32"/>
          <w:szCs w:val="32"/>
        </w:rPr>
        <w:t>Choose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an</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appropriate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machine</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learning</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algorithm</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NLP</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classification.</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Popular</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choices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include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Naive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Bayes,</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Support</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Vector</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Machines,</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deep</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z w:val="32"/>
          <w:szCs w:val="32"/>
        </w:rPr>
        <w:t>learning</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models</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like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Recurrent</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Neural</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Networks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(RNNs) or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Transformers.</w:t>
      </w:r>
    </w:p>
    <w:p>
      <w:pPr>
        <w:pStyle w:val="Heading2"/>
        <w:keepNext w:val="0"/>
        <w:keepLines w:val="0"/>
        <w:numPr>
          <w:ilvl w:val="0"/>
          <w:numId w:val="4"/>
        </w:numPr>
        <w:tabs>
          <w:tab w:val="left" w:pos="803"/>
        </w:tabs>
        <w:spacing w:before="8"/>
        <w:ind w:left="810" w:hanging="361"/>
        <w:jc w:val="both"/>
        <w:rPr>
          <w:b/>
          <w:bCs/>
          <w:sz w:val="32"/>
          <w:szCs w:val="32"/>
        </w:rPr>
      </w:pPr>
      <w:r>
        <w:rPr>
          <w:rFonts w:ascii="Times New Roman" w:eastAsia="Times New Roman" w:hAnsi="Times New Roman" w:cs="Times New Roman"/>
          <w:i w:val="0"/>
          <w:color w:val="auto"/>
          <w:spacing w:val="-2"/>
          <w:sz w:val="28"/>
          <w:szCs w:val="28"/>
        </w:rPr>
        <w:t>3.</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Model</w:t>
      </w:r>
      <w:r>
        <w:rPr>
          <w:rFonts w:ascii="Times New Roman" w:eastAsia="Times New Roman" w:hAnsi="Times New Roman" w:cs="Times New Roman"/>
          <w:i w:val="0"/>
          <w:color w:val="auto"/>
          <w:spacing w:val="-9"/>
          <w:sz w:val="32"/>
          <w:szCs w:val="32"/>
        </w:rPr>
        <w:t xml:space="preserve"> </w:t>
      </w:r>
      <w:r>
        <w:rPr>
          <w:rFonts w:ascii="Times New Roman" w:eastAsia="Times New Roman" w:hAnsi="Times New Roman" w:cs="Times New Roman"/>
          <w:i w:val="0"/>
          <w:color w:val="auto"/>
          <w:sz w:val="32"/>
          <w:szCs w:val="32"/>
        </w:rPr>
        <w:t>Training:</w:t>
      </w:r>
    </w:p>
    <w:p>
      <w:pPr>
        <w:numPr>
          <w:ilvl w:val="1"/>
          <w:numId w:val="4"/>
        </w:numPr>
        <w:tabs>
          <w:tab w:val="left" w:pos="1541"/>
        </w:tabs>
        <w:spacing w:before="26" w:after="0"/>
        <w:ind w:left="1541"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Train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your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chosen</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training</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data.</w:t>
      </w:r>
    </w:p>
    <w:p>
      <w:pPr>
        <w:pStyle w:val="Heading2"/>
        <w:keepNext w:val="0"/>
        <w:keepLines w:val="0"/>
        <w:numPr>
          <w:ilvl w:val="0"/>
          <w:numId w:val="4"/>
        </w:numPr>
        <w:tabs>
          <w:tab w:val="left" w:pos="803"/>
        </w:tabs>
        <w:spacing w:before="17"/>
        <w:ind w:left="810" w:hanging="361"/>
        <w:jc w:val="both"/>
        <w:rPr>
          <w:b/>
          <w:bCs/>
          <w:sz w:val="32"/>
          <w:szCs w:val="32"/>
        </w:rPr>
      </w:pPr>
      <w:r>
        <w:rPr>
          <w:rFonts w:ascii="Times New Roman" w:eastAsia="Times New Roman" w:hAnsi="Times New Roman" w:cs="Times New Roman"/>
          <w:i w:val="0"/>
          <w:color w:val="auto"/>
          <w:spacing w:val="-2"/>
          <w:sz w:val="28"/>
          <w:szCs w:val="28"/>
        </w:rPr>
        <w:t>4.</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Model</w:t>
      </w:r>
      <w:r>
        <w:rPr>
          <w:rFonts w:ascii="Times New Roman" w:eastAsia="Times New Roman" w:hAnsi="Times New Roman" w:cs="Times New Roman"/>
          <w:i w:val="0"/>
          <w:color w:val="auto"/>
          <w:spacing w:val="-6"/>
          <w:sz w:val="32"/>
          <w:szCs w:val="32"/>
        </w:rPr>
        <w:t xml:space="preserve"> </w:t>
      </w:r>
      <w:r>
        <w:rPr>
          <w:rFonts w:ascii="Times New Roman" w:eastAsia="Times New Roman" w:hAnsi="Times New Roman" w:cs="Times New Roman"/>
          <w:i w:val="0"/>
          <w:color w:val="auto"/>
          <w:sz w:val="32"/>
          <w:szCs w:val="32"/>
        </w:rPr>
        <w:t>Evaluation:</w:t>
      </w:r>
    </w:p>
    <w:p>
      <w:pPr>
        <w:pStyle w:val="Heading2"/>
        <w:keepNext w:val="0"/>
        <w:keepLines w:val="0"/>
        <w:spacing w:before="8"/>
        <w:ind w:left="821" w:hanging="361"/>
        <w:rPr>
          <w:b/>
          <w:bCs/>
          <w:sz w:val="32"/>
          <w:szCs w:val="32"/>
        </w:rPr>
      </w:pPr>
      <w:r>
        <w:rPr>
          <w:rFonts w:ascii="Times New Roman" w:eastAsia="Times New Roman" w:hAnsi="Times New Roman" w:cs="Times New Roman"/>
          <w:b w:val="0"/>
          <w:bCs w:val="0"/>
          <w:i w:val="0"/>
          <w:color w:val="auto"/>
          <w:sz w:val="32"/>
          <w:szCs w:val="32"/>
        </w:rPr>
        <w:t>Evaluate</w:t>
      </w:r>
      <w:r>
        <w:rPr>
          <w:rFonts w:ascii="Times New Roman" w:eastAsia="Times New Roman" w:hAnsi="Times New Roman" w:cs="Times New Roman"/>
          <w:b w:val="0"/>
          <w:bCs w:val="0"/>
          <w:i w:val="0"/>
          <w:color w:val="auto"/>
          <w:spacing w:val="-8"/>
          <w:sz w:val="32"/>
          <w:szCs w:val="32"/>
        </w:rPr>
        <w:t xml:space="preserve"> </w:t>
      </w:r>
      <w:r>
        <w:rPr>
          <w:rFonts w:ascii="Times New Roman" w:eastAsia="Times New Roman" w:hAnsi="Times New Roman" w:cs="Times New Roman"/>
          <w:b w:val="0"/>
          <w:bCs w:val="0"/>
          <w:i w:val="0"/>
          <w:color w:val="auto"/>
          <w:sz w:val="32"/>
          <w:szCs w:val="32"/>
        </w:rPr>
        <w:t>the</w:t>
      </w:r>
      <w:r>
        <w:rPr>
          <w:rFonts w:ascii="Times New Roman" w:eastAsia="Times New Roman" w:hAnsi="Times New Roman" w:cs="Times New Roman"/>
          <w:b w:val="0"/>
          <w:bCs w:val="0"/>
          <w:i w:val="0"/>
          <w:color w:val="auto"/>
          <w:spacing w:val="-7"/>
          <w:sz w:val="32"/>
          <w:szCs w:val="32"/>
        </w:rPr>
        <w:t xml:space="preserve"> </w:t>
      </w:r>
      <w:r>
        <w:rPr>
          <w:rFonts w:ascii="Times New Roman" w:eastAsia="Times New Roman" w:hAnsi="Times New Roman" w:cs="Times New Roman"/>
          <w:b w:val="0"/>
          <w:bCs w:val="0"/>
          <w:i w:val="0"/>
          <w:color w:val="auto"/>
          <w:sz w:val="32"/>
          <w:szCs w:val="32"/>
        </w:rPr>
        <w:t>model's</w:t>
      </w:r>
      <w:r>
        <w:rPr>
          <w:rFonts w:ascii="Times New Roman" w:eastAsia="Times New Roman" w:hAnsi="Times New Roman" w:cs="Times New Roman"/>
          <w:b w:val="0"/>
          <w:bCs w:val="0"/>
          <w:i w:val="0"/>
          <w:color w:val="auto"/>
          <w:spacing w:val="-7"/>
          <w:sz w:val="32"/>
          <w:szCs w:val="32"/>
        </w:rPr>
        <w:t xml:space="preserve"> </w:t>
      </w:r>
      <w:r>
        <w:rPr>
          <w:rFonts w:ascii="Times New Roman" w:eastAsia="Times New Roman" w:hAnsi="Times New Roman" w:cs="Times New Roman"/>
          <w:b w:val="0"/>
          <w:bCs w:val="0"/>
          <w:i w:val="0"/>
          <w:color w:val="auto"/>
          <w:sz w:val="32"/>
          <w:szCs w:val="32"/>
        </w:rPr>
        <w:t>performance</w:t>
      </w:r>
      <w:r>
        <w:rPr>
          <w:rFonts w:ascii="Times New Roman" w:eastAsia="Times New Roman" w:hAnsi="Times New Roman" w:cs="Times New Roman"/>
          <w:b w:val="0"/>
          <w:bCs w:val="0"/>
          <w:i w:val="0"/>
          <w:color w:val="auto"/>
          <w:spacing w:val="-6"/>
          <w:sz w:val="32"/>
          <w:szCs w:val="32"/>
        </w:rPr>
        <w:t xml:space="preserve"> </w:t>
      </w:r>
      <w:r>
        <w:rPr>
          <w:rFonts w:ascii="Times New Roman" w:eastAsia="Times New Roman" w:hAnsi="Times New Roman" w:cs="Times New Roman"/>
          <w:b w:val="0"/>
          <w:bCs w:val="0"/>
          <w:i w:val="0"/>
          <w:color w:val="auto"/>
          <w:sz w:val="32"/>
          <w:szCs w:val="32"/>
        </w:rPr>
        <w:t>on</w:t>
      </w:r>
      <w:r>
        <w:rPr>
          <w:rFonts w:ascii="Times New Roman" w:eastAsia="Times New Roman" w:hAnsi="Times New Roman" w:cs="Times New Roman"/>
          <w:b w:val="0"/>
          <w:bCs w:val="0"/>
          <w:i w:val="0"/>
          <w:color w:val="auto"/>
          <w:spacing w:val="-9"/>
          <w:sz w:val="32"/>
          <w:szCs w:val="32"/>
        </w:rPr>
        <w:t xml:space="preserve"> </w:t>
      </w:r>
      <w:r>
        <w:rPr>
          <w:rFonts w:ascii="Times New Roman" w:eastAsia="Times New Roman" w:hAnsi="Times New Roman" w:cs="Times New Roman"/>
          <w:b w:val="0"/>
          <w:bCs w:val="0"/>
          <w:i w:val="0"/>
          <w:color w:val="auto"/>
          <w:sz w:val="32"/>
          <w:szCs w:val="32"/>
        </w:rPr>
        <w:t>the</w:t>
      </w:r>
      <w:r>
        <w:rPr>
          <w:rFonts w:ascii="Times New Roman" w:eastAsia="Times New Roman" w:hAnsi="Times New Roman" w:cs="Times New Roman"/>
          <w:b w:val="0"/>
          <w:bCs w:val="0"/>
          <w:i w:val="0"/>
          <w:color w:val="auto"/>
          <w:spacing w:val="-7"/>
          <w:sz w:val="32"/>
          <w:szCs w:val="32"/>
        </w:rPr>
        <w:t xml:space="preserve"> </w:t>
      </w:r>
      <w:r>
        <w:rPr>
          <w:rFonts w:ascii="Times New Roman" w:eastAsia="Times New Roman" w:hAnsi="Times New Roman" w:cs="Times New Roman"/>
          <w:b w:val="0"/>
          <w:bCs w:val="0"/>
          <w:i w:val="0"/>
          <w:color w:val="auto"/>
          <w:sz w:val="32"/>
          <w:szCs w:val="32"/>
        </w:rPr>
        <w:t>testing</w:t>
      </w:r>
      <w:r>
        <w:rPr>
          <w:rFonts w:ascii="Times New Roman" w:eastAsia="Times New Roman" w:hAnsi="Times New Roman" w:cs="Times New Roman"/>
          <w:b w:val="0"/>
          <w:bCs w:val="0"/>
          <w:i w:val="0"/>
          <w:color w:val="auto"/>
          <w:spacing w:val="-5"/>
          <w:sz w:val="32"/>
          <w:szCs w:val="32"/>
        </w:rPr>
        <w:t xml:space="preserve"> </w:t>
      </w:r>
      <w:r>
        <w:rPr>
          <w:rFonts w:ascii="Times New Roman" w:eastAsia="Times New Roman" w:hAnsi="Times New Roman" w:cs="Times New Roman"/>
          <w:b w:val="0"/>
          <w:bCs w:val="0"/>
          <w:i w:val="0"/>
          <w:color w:val="auto"/>
          <w:sz w:val="32"/>
          <w:szCs w:val="32"/>
        </w:rPr>
        <w:t>data</w:t>
      </w:r>
      <w:r>
        <w:rPr>
          <w:rFonts w:ascii="Times New Roman" w:eastAsia="Times New Roman" w:hAnsi="Times New Roman" w:cs="Times New Roman"/>
          <w:b w:val="0"/>
          <w:bCs w:val="0"/>
          <w:i w:val="0"/>
          <w:color w:val="auto"/>
          <w:spacing w:val="-8"/>
          <w:sz w:val="32"/>
          <w:szCs w:val="32"/>
        </w:rPr>
        <w:t xml:space="preserve"> </w:t>
      </w:r>
      <w:r>
        <w:rPr>
          <w:rFonts w:ascii="Times New Roman" w:eastAsia="Times New Roman" w:hAnsi="Times New Roman" w:cs="Times New Roman"/>
          <w:b w:val="0"/>
          <w:bCs w:val="0"/>
          <w:i w:val="0"/>
          <w:color w:val="auto"/>
          <w:sz w:val="32"/>
          <w:szCs w:val="32"/>
        </w:rPr>
        <w:t>using</w:t>
      </w:r>
      <w:r>
        <w:rPr>
          <w:rFonts w:ascii="Times New Roman" w:eastAsia="Times New Roman" w:hAnsi="Times New Roman" w:cs="Times New Roman"/>
          <w:b w:val="0"/>
          <w:bCs w:val="0"/>
          <w:i w:val="0"/>
          <w:color w:val="auto"/>
          <w:spacing w:val="-6"/>
          <w:sz w:val="32"/>
          <w:szCs w:val="32"/>
        </w:rPr>
        <w:t xml:space="preserve"> </w:t>
      </w:r>
      <w:r>
        <w:rPr>
          <w:rFonts w:ascii="Times New Roman" w:eastAsia="Times New Roman" w:hAnsi="Times New Roman" w:cs="Times New Roman"/>
          <w:b w:val="0"/>
          <w:bCs w:val="0"/>
          <w:i w:val="0"/>
          <w:color w:val="auto"/>
          <w:sz w:val="32"/>
          <w:szCs w:val="32"/>
        </w:rPr>
        <w:t>metrics</w:t>
      </w:r>
      <w:r>
        <w:rPr>
          <w:rFonts w:ascii="Times New Roman" w:eastAsia="Times New Roman" w:hAnsi="Times New Roman" w:cs="Times New Roman"/>
          <w:b w:val="0"/>
          <w:bCs w:val="0"/>
          <w:i w:val="0"/>
          <w:color w:val="auto"/>
          <w:spacing w:val="-7"/>
          <w:sz w:val="32"/>
          <w:szCs w:val="32"/>
        </w:rPr>
        <w:t xml:space="preserve"> </w:t>
      </w:r>
      <w:r>
        <w:rPr>
          <w:rFonts w:ascii="Times New Roman" w:eastAsia="Times New Roman" w:hAnsi="Times New Roman" w:cs="Times New Roman"/>
          <w:b w:val="0"/>
          <w:bCs w:val="0"/>
          <w:i w:val="0"/>
          <w:color w:val="auto"/>
          <w:sz w:val="32"/>
          <w:szCs w:val="32"/>
        </w:rPr>
        <w:t>like</w:t>
      </w:r>
      <w:r>
        <w:rPr>
          <w:rFonts w:ascii="Times New Roman" w:eastAsia="Times New Roman" w:hAnsi="Times New Roman" w:cs="Times New Roman"/>
          <w:b w:val="0"/>
          <w:bCs w:val="0"/>
          <w:i w:val="0"/>
          <w:color w:val="auto"/>
          <w:spacing w:val="-6"/>
          <w:sz w:val="32"/>
          <w:szCs w:val="32"/>
        </w:rPr>
        <w:t xml:space="preserve"> </w:t>
      </w:r>
      <w:r>
        <w:rPr>
          <w:rFonts w:ascii="Times New Roman" w:eastAsia="Times New Roman" w:hAnsi="Times New Roman" w:cs="Times New Roman"/>
          <w:b w:val="0"/>
          <w:bCs w:val="0"/>
          <w:i w:val="0"/>
          <w:color w:val="auto"/>
          <w:sz w:val="32"/>
          <w:szCs w:val="32"/>
        </w:rPr>
        <w:t>accuracy,</w:t>
      </w:r>
      <w:r>
        <w:rPr>
          <w:rFonts w:ascii="Times New Roman" w:eastAsia="Times New Roman" w:hAnsi="Times New Roman" w:cs="Times New Roman"/>
          <w:b w:val="0"/>
          <w:bCs w:val="0"/>
          <w:i w:val="0"/>
          <w:color w:val="auto"/>
          <w:spacing w:val="-52"/>
          <w:sz w:val="32"/>
          <w:szCs w:val="32"/>
        </w:rPr>
        <w:t xml:space="preserve"> </w:t>
      </w:r>
      <w:r>
        <w:rPr>
          <w:rFonts w:ascii="Times New Roman" w:eastAsia="Times New Roman" w:hAnsi="Times New Roman" w:cs="Times New Roman"/>
          <w:b w:val="0"/>
          <w:bCs w:val="0"/>
          <w:i w:val="0"/>
          <w:color w:val="auto"/>
          <w:sz w:val="32"/>
          <w:szCs w:val="32"/>
        </w:rPr>
        <w:t>precision,</w:t>
      </w:r>
      <w:r>
        <w:rPr>
          <w:rFonts w:ascii="Times New Roman" w:eastAsia="Times New Roman" w:hAnsi="Times New Roman" w:cs="Times New Roman"/>
          <w:b w:val="0"/>
          <w:bCs w:val="0"/>
          <w:i w:val="0"/>
          <w:color w:val="auto"/>
          <w:spacing w:val="-2"/>
          <w:sz w:val="32"/>
          <w:szCs w:val="32"/>
        </w:rPr>
        <w:t xml:space="preserve"> </w:t>
      </w:r>
      <w:r>
        <w:rPr>
          <w:rFonts w:ascii="Times New Roman" w:eastAsia="Times New Roman" w:hAnsi="Times New Roman" w:cs="Times New Roman"/>
          <w:b w:val="0"/>
          <w:bCs w:val="0"/>
          <w:i w:val="0"/>
          <w:color w:val="auto"/>
          <w:sz w:val="32"/>
          <w:szCs w:val="32"/>
        </w:rPr>
        <w:t>recall,</w:t>
      </w:r>
      <w:r>
        <w:rPr>
          <w:rFonts w:ascii="Times New Roman" w:eastAsia="Times New Roman" w:hAnsi="Times New Roman" w:cs="Times New Roman"/>
          <w:b w:val="0"/>
          <w:bCs w:val="0"/>
          <w:i w:val="0"/>
          <w:color w:val="auto"/>
          <w:spacing w:val="-2"/>
          <w:sz w:val="32"/>
          <w:szCs w:val="32"/>
        </w:rPr>
        <w:t xml:space="preserve"> </w:t>
      </w:r>
      <w:r>
        <w:rPr>
          <w:rFonts w:ascii="Times New Roman" w:eastAsia="Times New Roman" w:hAnsi="Times New Roman" w:cs="Times New Roman"/>
          <w:b w:val="0"/>
          <w:bCs w:val="0"/>
          <w:i w:val="0"/>
          <w:color w:val="auto"/>
          <w:sz w:val="32"/>
          <w:szCs w:val="32"/>
        </w:rPr>
        <w:t>and</w:t>
      </w:r>
      <w:r>
        <w:rPr>
          <w:rFonts w:ascii="Times New Roman" w:eastAsia="Times New Roman" w:hAnsi="Times New Roman" w:cs="Times New Roman"/>
          <w:b w:val="0"/>
          <w:bCs w:val="0"/>
          <w:i w:val="0"/>
          <w:color w:val="auto"/>
          <w:spacing w:val="-4"/>
          <w:sz w:val="32"/>
          <w:szCs w:val="32"/>
        </w:rPr>
        <w:t xml:space="preserve"> </w:t>
      </w:r>
      <w:r>
        <w:rPr>
          <w:rFonts w:ascii="Times New Roman" w:eastAsia="Times New Roman" w:hAnsi="Times New Roman" w:cs="Times New Roman"/>
          <w:b w:val="0"/>
          <w:bCs w:val="0"/>
          <w:i w:val="0"/>
          <w:color w:val="auto"/>
          <w:sz w:val="32"/>
          <w:szCs w:val="32"/>
        </w:rPr>
        <w:t>F1-score.</w:t>
      </w:r>
      <w:r>
        <w:rPr>
          <w:rFonts w:ascii="Times New Roman" w:eastAsia="Times New Roman" w:hAnsi="Times New Roman" w:cs="Times New Roman"/>
          <w:b w:val="0"/>
          <w:bCs w:val="0"/>
          <w:i w:val="0"/>
          <w:color w:val="auto"/>
          <w:spacing w:val="-1"/>
          <w:sz w:val="32"/>
          <w:szCs w:val="32"/>
        </w:rPr>
        <w:t xml:space="preserve"> </w:t>
      </w:r>
      <w:r>
        <w:rPr>
          <w:rFonts w:ascii="Times New Roman" w:eastAsia="Times New Roman" w:hAnsi="Times New Roman" w:cs="Times New Roman"/>
          <w:b w:val="0"/>
          <w:bCs w:val="0"/>
          <w:i w:val="0"/>
          <w:color w:val="auto"/>
          <w:sz w:val="32"/>
          <w:szCs w:val="32"/>
        </w:rPr>
        <w:t>Adjust</w:t>
      </w:r>
      <w:r>
        <w:rPr>
          <w:rFonts w:ascii="Times New Roman" w:eastAsia="Times New Roman" w:hAnsi="Times New Roman" w:cs="Times New Roman"/>
          <w:b w:val="0"/>
          <w:bCs w:val="0"/>
          <w:i w:val="0"/>
          <w:color w:val="auto"/>
          <w:spacing w:val="-2"/>
          <w:sz w:val="32"/>
          <w:szCs w:val="32"/>
        </w:rPr>
        <w:t xml:space="preserve"> </w:t>
      </w:r>
      <w:r>
        <w:rPr>
          <w:rFonts w:ascii="Times New Roman" w:eastAsia="Times New Roman" w:hAnsi="Times New Roman" w:cs="Times New Roman"/>
          <w:b w:val="0"/>
          <w:bCs w:val="0"/>
          <w:i w:val="0"/>
          <w:color w:val="auto"/>
          <w:sz w:val="32"/>
          <w:szCs w:val="32"/>
        </w:rPr>
        <w:t>hyperparameters if needed</w:t>
      </w:r>
    </w:p>
    <w:p>
      <w:pPr>
        <w:pStyle w:val="Heading2"/>
        <w:keepNext w:val="0"/>
        <w:keepLines w:val="0"/>
        <w:spacing w:before="8"/>
        <w:ind w:left="821" w:hanging="361"/>
        <w:rPr>
          <w:b/>
          <w:bCs/>
          <w:sz w:val="32"/>
          <w:szCs w:val="32"/>
        </w:rPr>
      </w:pPr>
      <w:r>
        <w:rPr>
          <w:rFonts w:ascii="Times New Roman" w:eastAsia="Times New Roman" w:hAnsi="Times New Roman" w:cs="Times New Roman"/>
          <w:b w:val="0"/>
          <w:bCs w:val="0"/>
          <w:i w:val="0"/>
          <w:color w:val="auto"/>
          <w:sz w:val="32"/>
          <w:szCs w:val="32"/>
        </w:rPr>
        <w:t> </w:t>
      </w:r>
    </w:p>
    <w:p>
      <w:pPr>
        <w:pStyle w:val="Heading2"/>
        <w:keepNext w:val="0"/>
        <w:keepLines w:val="0"/>
        <w:numPr>
          <w:ilvl w:val="0"/>
          <w:numId w:val="4"/>
        </w:numPr>
        <w:tabs>
          <w:tab w:val="left" w:pos="803"/>
        </w:tabs>
        <w:spacing w:before="14"/>
        <w:ind w:left="810" w:hanging="361"/>
        <w:jc w:val="both"/>
        <w:rPr>
          <w:b/>
          <w:bCs/>
          <w:sz w:val="32"/>
          <w:szCs w:val="32"/>
        </w:rPr>
      </w:pPr>
      <w:r>
        <w:rPr>
          <w:rFonts w:ascii="Times New Roman" w:eastAsia="Times New Roman" w:hAnsi="Times New Roman" w:cs="Times New Roman"/>
          <w:i w:val="0"/>
          <w:color w:val="auto"/>
          <w:spacing w:val="-2"/>
          <w:sz w:val="28"/>
          <w:szCs w:val="28"/>
        </w:rPr>
        <w:t>5.</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Model</w:t>
      </w:r>
      <w:r>
        <w:rPr>
          <w:rFonts w:ascii="Times New Roman" w:eastAsia="Times New Roman" w:hAnsi="Times New Roman" w:cs="Times New Roman"/>
          <w:i w:val="0"/>
          <w:color w:val="auto"/>
          <w:spacing w:val="-1"/>
          <w:sz w:val="32"/>
          <w:szCs w:val="32"/>
        </w:rPr>
        <w:t xml:space="preserve"> </w:t>
      </w:r>
      <w:r>
        <w:rPr>
          <w:rFonts w:ascii="Times New Roman" w:eastAsia="Times New Roman" w:hAnsi="Times New Roman" w:cs="Times New Roman"/>
          <w:i w:val="0"/>
          <w:color w:val="auto"/>
          <w:sz w:val="32"/>
          <w:szCs w:val="32"/>
        </w:rPr>
        <w:t>Deployment:</w:t>
      </w:r>
    </w:p>
    <w:p>
      <w:pPr>
        <w:numPr>
          <w:ilvl w:val="1"/>
          <w:numId w:val="4"/>
        </w:numPr>
        <w:tabs>
          <w:tab w:val="left" w:pos="1541"/>
        </w:tabs>
        <w:spacing w:before="22" w:after="0" w:line="257" w:lineRule="auto"/>
        <w:ind w:left="1541" w:right="109"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pacing w:val="-1"/>
          <w:sz w:val="32"/>
          <w:szCs w:val="32"/>
        </w:rPr>
        <w:t>Once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satisfied</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with</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pacing w:val="-1"/>
          <w:sz w:val="32"/>
          <w:szCs w:val="32"/>
        </w:rPr>
        <w:t>the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performance,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deploy</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the</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pacing w:val="-1"/>
          <w:sz w:val="32"/>
          <w:szCs w:val="32"/>
        </w:rPr>
        <w:t>spam</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pacing w:val="-1"/>
          <w:sz w:val="32"/>
          <w:szCs w:val="32"/>
        </w:rPr>
        <w:t>classifier</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in</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pacing w:val="-1"/>
          <w:sz w:val="32"/>
          <w:szCs w:val="32"/>
        </w:rPr>
        <w:t>your</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application</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or system.</w:t>
      </w:r>
    </w:p>
    <w:p>
      <w:pPr>
        <w:pStyle w:val="Heading2"/>
        <w:keepNext w:val="0"/>
        <w:keepLines w:val="0"/>
        <w:numPr>
          <w:ilvl w:val="0"/>
          <w:numId w:val="4"/>
        </w:numPr>
        <w:tabs>
          <w:tab w:val="left" w:pos="803"/>
        </w:tabs>
        <w:spacing w:before="2"/>
        <w:ind w:left="810" w:hanging="361"/>
        <w:jc w:val="both"/>
        <w:rPr>
          <w:b/>
          <w:bCs/>
          <w:sz w:val="32"/>
          <w:szCs w:val="32"/>
        </w:rPr>
      </w:pPr>
      <w:r>
        <w:rPr>
          <w:rFonts w:ascii="Times New Roman" w:eastAsia="Times New Roman" w:hAnsi="Times New Roman" w:cs="Times New Roman"/>
          <w:i w:val="0"/>
          <w:color w:val="auto"/>
          <w:spacing w:val="-2"/>
          <w:sz w:val="28"/>
          <w:szCs w:val="28"/>
        </w:rPr>
        <w:t>6.</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Monitoring</w:t>
      </w:r>
      <w:r>
        <w:rPr>
          <w:rFonts w:ascii="Times New Roman" w:eastAsia="Times New Roman" w:hAnsi="Times New Roman" w:cs="Times New Roman"/>
          <w:i w:val="0"/>
          <w:color w:val="auto"/>
          <w:spacing w:val="-6"/>
          <w:sz w:val="32"/>
          <w:szCs w:val="32"/>
        </w:rPr>
        <w:t xml:space="preserve"> </w:t>
      </w:r>
      <w:r>
        <w:rPr>
          <w:rFonts w:ascii="Times New Roman" w:eastAsia="Times New Roman" w:hAnsi="Times New Roman" w:cs="Times New Roman"/>
          <w:i w:val="0"/>
          <w:color w:val="auto"/>
          <w:sz w:val="32"/>
          <w:szCs w:val="32"/>
        </w:rPr>
        <w:t>and</w:t>
      </w:r>
      <w:r>
        <w:rPr>
          <w:rFonts w:ascii="Times New Roman" w:eastAsia="Times New Roman" w:hAnsi="Times New Roman" w:cs="Times New Roman"/>
          <w:i w:val="0"/>
          <w:color w:val="auto"/>
          <w:spacing w:val="-2"/>
          <w:sz w:val="32"/>
          <w:szCs w:val="32"/>
        </w:rPr>
        <w:t xml:space="preserve"> </w:t>
      </w:r>
      <w:r>
        <w:rPr>
          <w:rFonts w:ascii="Times New Roman" w:eastAsia="Times New Roman" w:hAnsi="Times New Roman" w:cs="Times New Roman"/>
          <w:i w:val="0"/>
          <w:color w:val="auto"/>
          <w:sz w:val="32"/>
          <w:szCs w:val="32"/>
        </w:rPr>
        <w:t>Maintenance:</w:t>
      </w:r>
    </w:p>
    <w:p>
      <w:pPr>
        <w:numPr>
          <w:ilvl w:val="1"/>
          <w:numId w:val="4"/>
        </w:numPr>
        <w:tabs>
          <w:tab w:val="left" w:pos="1541"/>
        </w:tabs>
        <w:spacing w:before="27" w:after="0" w:line="252" w:lineRule="auto"/>
        <w:ind w:left="1541" w:right="118"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Continuously monitor the classifier's performance and retrain it periodically 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adapt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changing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patterns</w:t>
      </w:r>
    </w:p>
    <w:p>
      <w:pPr>
        <w:pStyle w:val="Heading2"/>
        <w:keepNext w:val="0"/>
        <w:keepLines w:val="0"/>
        <w:numPr>
          <w:ilvl w:val="0"/>
          <w:numId w:val="4"/>
        </w:numPr>
        <w:tabs>
          <w:tab w:val="left" w:pos="803"/>
        </w:tabs>
        <w:spacing w:before="9"/>
        <w:ind w:left="810" w:hanging="361"/>
        <w:jc w:val="both"/>
        <w:rPr>
          <w:b/>
          <w:bCs/>
          <w:sz w:val="32"/>
          <w:szCs w:val="32"/>
        </w:rPr>
      </w:pPr>
      <w:r>
        <w:rPr>
          <w:rFonts w:ascii="Times New Roman" w:eastAsia="Times New Roman" w:hAnsi="Times New Roman" w:cs="Times New Roman"/>
          <w:i w:val="0"/>
          <w:color w:val="auto"/>
          <w:spacing w:val="-2"/>
          <w:sz w:val="28"/>
          <w:szCs w:val="28"/>
        </w:rPr>
        <w:t>7.</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Feedback</w:t>
      </w:r>
      <w:r>
        <w:rPr>
          <w:rFonts w:ascii="Times New Roman" w:eastAsia="Times New Roman" w:hAnsi="Times New Roman" w:cs="Times New Roman"/>
          <w:i w:val="0"/>
          <w:color w:val="auto"/>
          <w:spacing w:val="-4"/>
          <w:sz w:val="32"/>
          <w:szCs w:val="32"/>
        </w:rPr>
        <w:t xml:space="preserve"> </w:t>
      </w:r>
      <w:r>
        <w:rPr>
          <w:rFonts w:ascii="Times New Roman" w:eastAsia="Times New Roman" w:hAnsi="Times New Roman" w:cs="Times New Roman"/>
          <w:i w:val="0"/>
          <w:color w:val="auto"/>
          <w:sz w:val="32"/>
          <w:szCs w:val="32"/>
        </w:rPr>
        <w:t>Loop:</w:t>
      </w:r>
    </w:p>
    <w:p>
      <w:pPr>
        <w:numPr>
          <w:ilvl w:val="1"/>
          <w:numId w:val="4"/>
        </w:numPr>
        <w:tabs>
          <w:tab w:val="left" w:pos="1541"/>
        </w:tabs>
        <w:spacing w:before="27" w:after="0"/>
        <w:ind w:left="1541"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Incorporate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user</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feedback</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improve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classifier's</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accuracy</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over time</w:t>
      </w:r>
    </w:p>
    <w:p>
      <w:pPr>
        <w:sectPr>
          <w:type w:val="nextPage"/>
          <w:pgSz w:w="12240" w:h="15840"/>
          <w:pgMar w:top="1420" w:right="1320" w:bottom="280" w:left="1340" w:header="720" w:footer="720"/>
          <w:cols w:space="720"/>
        </w:sectPr>
      </w:pPr>
    </w:p>
    <w:p>
      <w:pPr>
        <w:spacing w:before="26" w:after="0" w:line="252" w:lineRule="auto"/>
        <w:ind w:right="126"/>
        <w:jc w:val="both"/>
        <w:rPr>
          <w:sz w:val="32"/>
          <w:szCs w:val="32"/>
        </w:rPr>
      </w:pPr>
      <w:r>
        <w:rPr>
          <w:rFonts w:ascii="Times New Roman" w:eastAsia="Times New Roman" w:hAnsi="Times New Roman" w:cs="Times New Roman"/>
          <w:sz w:val="32"/>
          <w:szCs w:val="32"/>
        </w:rPr>
        <w:t> </w:t>
      </w:r>
    </w:p>
    <w:p>
      <w:pPr>
        <w:pStyle w:val="Heading2"/>
        <w:keepNext w:val="0"/>
        <w:keepLines w:val="0"/>
        <w:spacing w:before="176"/>
        <w:ind w:left="100"/>
        <w:rPr>
          <w:b/>
          <w:bCs/>
          <w:sz w:val="32"/>
          <w:szCs w:val="32"/>
        </w:rPr>
      </w:pPr>
      <w:r>
        <w:rPr>
          <w:rFonts w:ascii="Times New Roman" w:eastAsia="Times New Roman" w:hAnsi="Times New Roman" w:cs="Times New Roman"/>
          <w:i w:val="0"/>
          <w:color w:val="auto"/>
          <w:sz w:val="32"/>
          <w:szCs w:val="32"/>
          <w:u w:val="single"/>
        </w:rPr>
        <w:t>FEATURE</w:t>
      </w:r>
      <w:r>
        <w:rPr>
          <w:rFonts w:ascii="Times New Roman" w:eastAsia="Times New Roman" w:hAnsi="Times New Roman" w:cs="Times New Roman"/>
          <w:i w:val="0"/>
          <w:color w:val="auto"/>
          <w:spacing w:val="-11"/>
          <w:sz w:val="32"/>
          <w:szCs w:val="32"/>
          <w:u w:val="single"/>
        </w:rPr>
        <w:t xml:space="preserve"> </w:t>
      </w:r>
      <w:r>
        <w:rPr>
          <w:rFonts w:ascii="Times New Roman" w:eastAsia="Times New Roman" w:hAnsi="Times New Roman" w:cs="Times New Roman"/>
          <w:i w:val="0"/>
          <w:color w:val="auto"/>
          <w:sz w:val="32"/>
          <w:szCs w:val="32"/>
          <w:u w:val="single"/>
        </w:rPr>
        <w:t>EXTRACTION:</w:t>
      </w:r>
    </w:p>
    <w:p>
      <w:pPr>
        <w:spacing w:before="186" w:after="0" w:line="259" w:lineRule="auto"/>
        <w:ind w:left="1541" w:right="113"/>
        <w:jc w:val="both"/>
        <w:rPr>
          <w:sz w:val="32"/>
          <w:szCs w:val="32"/>
        </w:rPr>
      </w:pPr>
      <w:r>
        <w:rPr>
          <w:rFonts w:ascii="Times New Roman" w:eastAsia="Times New Roman" w:hAnsi="Times New Roman" w:cs="Times New Roman"/>
          <w:spacing w:val="-1"/>
          <w:sz w:val="32"/>
          <w:szCs w:val="32"/>
        </w:rPr>
        <w:t>Feature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pacing w:val="-1"/>
          <w:sz w:val="32"/>
          <w:szCs w:val="32"/>
        </w:rPr>
        <w:t>extraction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is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pacing w:val="-1"/>
          <w:sz w:val="32"/>
          <w:szCs w:val="32"/>
        </w:rPr>
        <w:t>a</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pacing w:val="-1"/>
          <w:sz w:val="32"/>
          <w:szCs w:val="32"/>
        </w:rPr>
        <w:t>crucial</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step</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in</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text</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analysis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pacing w:val="-1"/>
          <w:sz w:val="32"/>
          <w:szCs w:val="32"/>
        </w:rPr>
        <w:t>and</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natural</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language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processing</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(NLP).</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involves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converting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data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numerical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features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machine</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learning</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models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can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understand.</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One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common</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technique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feature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extraction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is</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TF-IDF (Term Frequency-Inverse Document Frequency). Here's how you can use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TF-IDF</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feature extextractio</w:t>
      </w:r>
    </w:p>
    <w:p>
      <w:pPr>
        <w:pStyle w:val="Heading3"/>
        <w:keepNext w:val="0"/>
        <w:keepLines w:val="0"/>
        <w:numPr>
          <w:ilvl w:val="0"/>
          <w:numId w:val="5"/>
        </w:numPr>
        <w:tabs>
          <w:tab w:val="left" w:pos="815"/>
        </w:tabs>
        <w:spacing w:before="0" w:line="291" w:lineRule="atLeast"/>
        <w:ind w:left="821" w:hanging="361"/>
        <w:jc w:val="both"/>
        <w:rPr>
          <w:b/>
          <w:bCs/>
          <w:sz w:val="28"/>
          <w:szCs w:val="28"/>
        </w:rPr>
      </w:pPr>
      <w:r>
        <w:rPr>
          <w:rFonts w:ascii="Times New Roman" w:eastAsia="Times New Roman" w:hAnsi="Times New Roman" w:cs="Times New Roman"/>
          <w:i w:val="0"/>
          <w:color w:val="auto"/>
          <w:spacing w:val="-2"/>
          <w:sz w:val="24"/>
          <w:szCs w:val="24"/>
        </w:rPr>
        <w:t>1.</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TF-IDF</w:t>
      </w:r>
      <w:r>
        <w:rPr>
          <w:rFonts w:ascii="Times New Roman" w:eastAsia="Times New Roman" w:hAnsi="Times New Roman" w:cs="Times New Roman"/>
          <w:i w:val="0"/>
          <w:color w:val="auto"/>
          <w:spacing w:val="-5"/>
          <w:sz w:val="32"/>
          <w:szCs w:val="32"/>
        </w:rPr>
        <w:t xml:space="preserve"> </w:t>
      </w:r>
      <w:r>
        <w:rPr>
          <w:rFonts w:ascii="Times New Roman" w:eastAsia="Times New Roman" w:hAnsi="Times New Roman" w:cs="Times New Roman"/>
          <w:i w:val="0"/>
          <w:color w:val="auto"/>
          <w:sz w:val="32"/>
          <w:szCs w:val="32"/>
        </w:rPr>
        <w:t>Introduction:</w:t>
      </w:r>
    </w:p>
    <w:p>
      <w:pPr>
        <w:numPr>
          <w:ilvl w:val="1"/>
          <w:numId w:val="5"/>
        </w:numPr>
        <w:tabs>
          <w:tab w:val="left" w:pos="1541"/>
        </w:tabs>
        <w:spacing w:before="23" w:after="0" w:line="257" w:lineRule="auto"/>
        <w:ind w:left="1541" w:right="116"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pacing w:val="-2"/>
          <w:sz w:val="32"/>
          <w:szCs w:val="32"/>
        </w:rPr>
        <w:t>Term</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pacing w:val="-2"/>
          <w:sz w:val="32"/>
          <w:szCs w:val="32"/>
        </w:rPr>
        <w:t>Frequency</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(TF):</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pacing w:val="-1"/>
          <w:sz w:val="32"/>
          <w:szCs w:val="32"/>
        </w:rPr>
        <w:t>This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measures</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the</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pacing w:val="-1"/>
          <w:sz w:val="32"/>
          <w:szCs w:val="32"/>
        </w:rPr>
        <w:t>frequency</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of</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spacing w:val="-1"/>
          <w:sz w:val="32"/>
          <w:szCs w:val="32"/>
        </w:rPr>
        <w:t>a</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spacing w:val="-1"/>
          <w:sz w:val="32"/>
          <w:szCs w:val="32"/>
        </w:rPr>
        <w:t>term</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pacing w:val="-1"/>
          <w:sz w:val="32"/>
          <w:szCs w:val="32"/>
        </w:rPr>
        <w:t>(word)</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pacing w:val="-1"/>
          <w:sz w:val="32"/>
          <w:szCs w:val="32"/>
        </w:rPr>
        <w:t>in</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pacing w:val="-1"/>
          <w:sz w:val="32"/>
          <w:szCs w:val="32"/>
        </w:rPr>
        <w:t>a</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document.</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It's calculated as the number of times a term appears in a document divided by</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the total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number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terms in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that</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document.</w:t>
      </w:r>
    </w:p>
    <w:p>
      <w:pPr>
        <w:numPr>
          <w:ilvl w:val="1"/>
          <w:numId w:val="5"/>
        </w:numPr>
        <w:tabs>
          <w:tab w:val="left" w:pos="1541"/>
        </w:tabs>
        <w:spacing w:before="2" w:after="0" w:line="254" w:lineRule="auto"/>
        <w:ind w:left="1541" w:right="121"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This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measures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importance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term</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collection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documents.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It's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calculated as the logarithm of the total number of documents divided by 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number</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documents containing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the term.</w:t>
      </w:r>
    </w:p>
    <w:p>
      <w:pPr>
        <w:pStyle w:val="Heading3"/>
        <w:keepNext w:val="0"/>
        <w:keepLines w:val="0"/>
        <w:numPr>
          <w:ilvl w:val="0"/>
          <w:numId w:val="5"/>
        </w:numPr>
        <w:tabs>
          <w:tab w:val="left" w:pos="815"/>
        </w:tabs>
        <w:spacing w:before="11"/>
        <w:ind w:left="821" w:hanging="361"/>
        <w:jc w:val="both"/>
        <w:rPr>
          <w:b/>
          <w:bCs/>
          <w:sz w:val="32"/>
          <w:szCs w:val="32"/>
        </w:rPr>
      </w:pPr>
      <w:r>
        <w:rPr>
          <w:rFonts w:ascii="Times New Roman" w:eastAsia="Times New Roman" w:hAnsi="Times New Roman" w:cs="Times New Roman"/>
          <w:i w:val="0"/>
          <w:color w:val="auto"/>
          <w:spacing w:val="-2"/>
          <w:sz w:val="24"/>
          <w:szCs w:val="24"/>
        </w:rPr>
        <w:t>2.</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TF-IDF</w:t>
      </w:r>
      <w:r>
        <w:rPr>
          <w:rFonts w:ascii="Times New Roman" w:eastAsia="Times New Roman" w:hAnsi="Times New Roman" w:cs="Times New Roman"/>
          <w:i w:val="0"/>
          <w:color w:val="auto"/>
          <w:spacing w:val="-6"/>
          <w:sz w:val="32"/>
          <w:szCs w:val="32"/>
        </w:rPr>
        <w:t xml:space="preserve"> </w:t>
      </w:r>
      <w:r>
        <w:rPr>
          <w:rFonts w:ascii="Times New Roman" w:eastAsia="Times New Roman" w:hAnsi="Times New Roman" w:cs="Times New Roman"/>
          <w:i w:val="0"/>
          <w:color w:val="auto"/>
          <w:sz w:val="32"/>
          <w:szCs w:val="32"/>
        </w:rPr>
        <w:t>Calculation:</w:t>
      </w:r>
    </w:p>
    <w:p>
      <w:pPr>
        <w:numPr>
          <w:ilvl w:val="1"/>
          <w:numId w:val="5"/>
        </w:numPr>
        <w:tabs>
          <w:tab w:val="left" w:pos="1541"/>
        </w:tabs>
        <w:spacing w:before="22" w:after="0"/>
        <w:ind w:left="1541" w:hanging="360"/>
        <w:jc w:val="both"/>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Calculate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TF</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term</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document.</w:t>
      </w:r>
    </w:p>
    <w:p>
      <w:pPr>
        <w:spacing w:before="0" w:after="0"/>
        <w:jc w:val="both"/>
        <w:rPr>
          <w:sz w:val="32"/>
          <w:szCs w:val="32"/>
        </w:rPr>
      </w:pPr>
      <w:r>
        <w:rPr>
          <w:rFonts w:ascii="Times New Roman" w:eastAsia="Times New Roman" w:hAnsi="Times New Roman" w:cs="Times New Roman"/>
          <w:sz w:val="32"/>
          <w:szCs w:val="32"/>
        </w:rPr>
        <w:t> </w:t>
      </w:r>
    </w:p>
    <w:p>
      <w:pPr>
        <w:spacing w:before="42" w:after="0"/>
        <w:rPr>
          <w:sz w:val="32"/>
          <w:szCs w:val="32"/>
        </w:rPr>
      </w:pPr>
      <w:r>
        <w:rPr>
          <w:rFonts w:ascii="Times New Roman" w:eastAsia="Times New Roman" w:hAnsi="Times New Roman" w:cs="Times New Roman"/>
          <w:sz w:val="32"/>
          <w:szCs w:val="32"/>
        </w:rPr>
        <w:t>Calculate</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IDF</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term</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entire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corpus</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(collection</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documents).</w:t>
      </w:r>
    </w:p>
    <w:p>
      <w:pPr>
        <w:numPr>
          <w:ilvl w:val="1"/>
          <w:numId w:val="5"/>
        </w:numPr>
        <w:tabs>
          <w:tab w:val="left" w:pos="1541"/>
        </w:tabs>
        <w:spacing w:before="14" w:after="0"/>
        <w:ind w:left="1541"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Multiply</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TF</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IDF</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get</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TF-IDF</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score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term</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document.</w:t>
      </w:r>
    </w:p>
    <w:p>
      <w:pPr>
        <w:spacing w:before="175" w:after="0" w:line="262" w:lineRule="auto"/>
        <w:ind w:left="1181" w:firstLine="55"/>
        <w:rPr>
          <w:sz w:val="32"/>
          <w:szCs w:val="32"/>
        </w:rPr>
      </w:pPr>
      <w:r>
        <w:rPr>
          <w:rFonts w:ascii="Times New Roman" w:eastAsia="Times New Roman" w:hAnsi="Times New Roman" w:cs="Times New Roman"/>
          <w:sz w:val="32"/>
          <w:szCs w:val="32"/>
        </w:rPr>
        <w:t>Here's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how</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perform</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TF-IDF</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feature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extraction</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Python</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TfidfVectorizer</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from</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scikit-learn,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assuming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you</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have a</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list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of tokenize</w:t>
      </w:r>
    </w:p>
    <w:p>
      <w:pPr>
        <w:spacing w:before="156" w:after="0" w:line="389" w:lineRule="auto"/>
        <w:ind w:left="100" w:right="3466"/>
        <w:rPr>
          <w:sz w:val="32"/>
          <w:szCs w:val="32"/>
        </w:rPr>
      </w:pPr>
      <w:r>
        <w:rPr>
          <w:rFonts w:ascii="Times New Roman" w:eastAsia="Times New Roman" w:hAnsi="Times New Roman" w:cs="Times New Roman"/>
          <w:spacing w:val="-2"/>
          <w:sz w:val="32"/>
          <w:szCs w:val="32"/>
        </w:rPr>
        <w:t> </w:t>
      </w:r>
    </w:p>
    <w:p>
      <w:pPr>
        <w:spacing w:before="156" w:after="0" w:line="389" w:lineRule="auto"/>
        <w:ind w:left="100" w:right="3466"/>
        <w:rPr>
          <w:sz w:val="32"/>
          <w:szCs w:val="32"/>
        </w:rPr>
      </w:pPr>
      <w:r>
        <w:rPr>
          <w:rFonts w:ascii="Times New Roman" w:eastAsia="Times New Roman" w:hAnsi="Times New Roman" w:cs="Times New Roman"/>
          <w:spacing w:val="-2"/>
          <w:sz w:val="32"/>
          <w:szCs w:val="32"/>
        </w:rPr>
        <w:t> </w:t>
      </w:r>
    </w:p>
    <w:p>
      <w:pPr>
        <w:spacing w:before="156" w:after="0" w:line="389" w:lineRule="auto"/>
        <w:ind w:left="100" w:right="3466"/>
        <w:rPr>
          <w:sz w:val="32"/>
          <w:szCs w:val="32"/>
        </w:rPr>
      </w:pPr>
      <w:r>
        <w:rPr>
          <w:rFonts w:ascii="Times New Roman" w:eastAsia="Times New Roman" w:hAnsi="Times New Roman" w:cs="Times New Roman"/>
          <w:spacing w:val="-2"/>
          <w:sz w:val="32"/>
          <w:szCs w:val="32"/>
        </w:rPr>
        <w:t> </w:t>
      </w:r>
    </w:p>
    <w:p>
      <w:pPr>
        <w:spacing w:before="156" w:after="0" w:line="389" w:lineRule="auto"/>
        <w:ind w:left="100" w:right="3466"/>
        <w:rPr>
          <w:sz w:val="32"/>
          <w:szCs w:val="32"/>
        </w:rPr>
      </w:pPr>
      <w:r>
        <w:rPr>
          <w:rFonts w:ascii="Times New Roman" w:eastAsia="Times New Roman" w:hAnsi="Times New Roman" w:cs="Times New Roman"/>
          <w:spacing w:val="-2"/>
          <w:sz w:val="32"/>
          <w:szCs w:val="32"/>
        </w:rPr>
        <w:t> </w:t>
      </w:r>
    </w:p>
    <w:p>
      <w:pPr>
        <w:spacing w:before="156" w:after="0" w:line="389" w:lineRule="auto"/>
        <w:ind w:left="100" w:right="3466"/>
        <w:rPr>
          <w:sz w:val="32"/>
          <w:szCs w:val="32"/>
        </w:rPr>
      </w:pPr>
      <w:r>
        <w:rPr>
          <w:rFonts w:ascii="Times New Roman" w:eastAsia="Times New Roman" w:hAnsi="Times New Roman" w:cs="Times New Roman"/>
          <w:b/>
          <w:bCs/>
          <w:spacing w:val="-2"/>
          <w:sz w:val="32"/>
          <w:szCs w:val="32"/>
        </w:rPr>
        <w:t xml:space="preserve">python </w:t>
      </w:r>
      <w:r>
        <w:rPr>
          <w:rFonts w:ascii="Times New Roman" w:eastAsia="Times New Roman" w:hAnsi="Times New Roman" w:cs="Times New Roman"/>
          <w:spacing w:val="-1"/>
          <w:sz w:val="32"/>
          <w:szCs w:val="32"/>
        </w:rPr>
        <w:t>fromklearn.feature_extraction.textimportTfidfVectorir</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Example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tokenized documents.</w:t>
      </w:r>
    </w:p>
    <w:p>
      <w:pPr>
        <w:spacing w:before="2" w:after="0" w:line="394" w:lineRule="auto"/>
        <w:ind w:left="1181" w:right="6057"/>
        <w:rPr>
          <w:sz w:val="32"/>
          <w:szCs w:val="32"/>
        </w:rPr>
      </w:pPr>
      <w:r>
        <w:rPr>
          <w:rFonts w:ascii="Times New Roman" w:eastAsia="Times New Roman" w:hAnsi="Times New Roman" w:cs="Times New Roman"/>
          <w:spacing w:val="-1"/>
          <w:sz w:val="32"/>
          <w:szCs w:val="32"/>
        </w:rPr>
        <w:t>tokenized_docum</w:t>
      </w:r>
    </w:p>
    <w:p>
      <w:pPr>
        <w:spacing w:before="2" w:after="0" w:line="394" w:lineRule="auto"/>
        <w:ind w:left="1181" w:right="6057"/>
        <w:rPr>
          <w:sz w:val="32"/>
          <w:szCs w:val="32"/>
        </w:rPr>
      </w:pPr>
      <w:r>
        <w:rPr>
          <w:rFonts w:ascii="Times New Roman" w:eastAsia="Times New Roman" w:hAnsi="Times New Roman" w:cs="Times New Roman"/>
          <w:spacing w:val="-1"/>
          <w:sz w:val="32"/>
          <w:szCs w:val="32"/>
        </w:rPr>
        <w:t> </w:t>
      </w:r>
    </w:p>
    <w:p>
      <w:pPr>
        <w:spacing w:before="2" w:after="0" w:line="394" w:lineRule="auto"/>
        <w:ind w:left="1181" w:right="6057"/>
        <w:rPr>
          <w:sz w:val="32"/>
          <w:szCs w:val="32"/>
        </w:rPr>
      </w:pPr>
      <w:r>
        <w:rPr>
          <w:rFonts w:ascii="Times New Roman" w:eastAsia="Times New Roman" w:hAnsi="Times New Roman" w:cs="Times New Roman"/>
          <w:spacing w:val="-1"/>
          <w:sz w:val="32"/>
          <w:szCs w:val="32"/>
        </w:rPr>
        <w:t xml:space="preserve">ents </w:t>
      </w:r>
      <w:r>
        <w:rPr>
          <w:rFonts w:ascii="Times New Roman" w:eastAsia="Times New Roman" w:hAnsi="Times New Roman" w:cs="Times New Roman"/>
          <w:sz w:val="32"/>
          <w:szCs w:val="32"/>
        </w:rPr>
        <w:t>=</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w:t>
      </w:r>
    </w:p>
    <w:p>
      <w:pPr>
        <w:spacing w:before="0" w:after="0" w:line="287" w:lineRule="atLeast"/>
        <w:ind w:left="1181"/>
      </w:pPr>
      <w:r>
        <w:rPr>
          <w:rFonts w:ascii="Times New Roman" w:eastAsia="Times New Roman" w:hAnsi="Times New Roman" w:cs="Times New Roman"/>
          <w:sz w:val="32"/>
          <w:szCs w:val="32"/>
        </w:rPr>
        <w:t>["this",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"document",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"1"],</w:t>
      </w:r>
    </w:p>
    <w:p>
      <w:pPr>
        <w:spacing w:before="182" w:after="0"/>
        <w:ind w:left="1236"/>
        <w:rPr>
          <w:sz w:val="32"/>
          <w:szCs w:val="32"/>
        </w:rPr>
      </w:pPr>
      <w:r>
        <w:rPr>
          <w:rFonts w:ascii="Times New Roman" w:eastAsia="Times New Roman" w:hAnsi="Times New Roman" w:cs="Times New Roman"/>
          <w:sz w:val="32"/>
          <w:szCs w:val="32"/>
        </w:rPr>
        <w:t>["this",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"document",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"2"],</w:t>
      </w:r>
    </w:p>
    <w:p>
      <w:pPr>
        <w:spacing w:before="182" w:after="0"/>
        <w:ind w:left="1181"/>
        <w:rPr>
          <w:sz w:val="32"/>
          <w:szCs w:val="32"/>
        </w:rPr>
      </w:pPr>
      <w:r>
        <w:rPr>
          <w:rFonts w:ascii="Times New Roman" w:eastAsia="Times New Roman" w:hAnsi="Times New Roman" w:cs="Times New Roman"/>
          <w:sz w:val="32"/>
          <w:szCs w:val="32"/>
        </w:rPr>
        <w:t>["another",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"document",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"here"],</w:t>
      </w:r>
    </w:p>
    <w:p>
      <w:pPr>
        <w:spacing w:before="0" w:after="0"/>
        <w:jc w:val="both"/>
        <w:rPr>
          <w:sz w:val="32"/>
          <w:szCs w:val="32"/>
        </w:rPr>
      </w:pPr>
      <w:r>
        <w:rPr>
          <w:rFonts w:ascii="Times New Roman" w:eastAsia="Times New Roman" w:hAnsi="Times New Roman" w:cs="Times New Roman"/>
          <w:sz w:val="32"/>
          <w:szCs w:val="32"/>
        </w:rPr>
        <w:t>]</w:t>
      </w:r>
    </w:p>
    <w:p>
      <w:pPr>
        <w:spacing w:before="0" w:after="0"/>
        <w:jc w:val="both"/>
        <w:rPr>
          <w:sz w:val="32"/>
          <w:szCs w:val="32"/>
        </w:rPr>
      </w:pPr>
      <w:r>
        <w:rPr>
          <w:rFonts w:ascii="Times New Roman" w:eastAsia="Times New Roman" w:hAnsi="Times New Roman" w:cs="Times New Roman"/>
          <w:sz w:val="32"/>
          <w:szCs w:val="32"/>
        </w:rPr>
        <w:t> </w:t>
      </w:r>
    </w:p>
    <w:p>
      <w:pPr>
        <w:spacing w:before="0" w:after="0"/>
        <w:jc w:val="both"/>
        <w:rPr>
          <w:sz w:val="32"/>
          <w:szCs w:val="32"/>
        </w:rPr>
      </w:pPr>
      <w:r>
        <w:rPr>
          <w:rFonts w:ascii="Times New Roman" w:eastAsia="Times New Roman" w:hAnsi="Times New Roman" w:cs="Times New Roman"/>
          <w:sz w:val="32"/>
          <w:szCs w:val="32"/>
        </w:rPr>
        <w:t> </w:t>
      </w:r>
    </w:p>
    <w:p>
      <w:pPr>
        <w:tabs>
          <w:tab w:val="left" w:pos="1795"/>
          <w:tab w:val="left" w:pos="2535"/>
          <w:tab w:val="left" w:pos="3395"/>
          <w:tab w:val="left" w:pos="4850"/>
          <w:tab w:val="left" w:pos="5670"/>
          <w:tab w:val="left" w:pos="7105"/>
        </w:tabs>
        <w:spacing w:before="183" w:after="0" w:line="259" w:lineRule="auto"/>
        <w:ind w:left="1181" w:right="117"/>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Fit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and</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transform</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the</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tokenized</w:t>
      </w:r>
      <w:r>
        <w:rPr>
          <w:rFonts w:ascii="Times New Roman" w:eastAsia="Times New Roman" w:hAnsi="Times New Roman" w:cs="Times New Roman"/>
          <w:sz w:val="32"/>
          <w:szCs w:val="32"/>
        </w:rPr>
        <w:tab/>
      </w:r>
      <w:r>
        <w:rPr>
          <w:rFonts w:ascii="Times New Roman" w:eastAsia="Times New Roman" w:hAnsi="Times New Roman" w:cs="Times New Roman"/>
          <w:spacing w:val="-1"/>
          <w:sz w:val="32"/>
          <w:szCs w:val="32"/>
        </w:rPr>
        <w:t>documentstfidf_matrix=</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tfidf_vectorizer.fit_transform(['</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'.join(doc)</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doc</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tokenized_documents])</w:t>
      </w:r>
    </w:p>
    <w:p>
      <w:pPr>
        <w:spacing w:before="157" w:after="0"/>
        <w:ind w:left="1181"/>
        <w:rPr>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Get</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TFIDF</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features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tfidf_features</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tfidf_matrix.toarray()</w:t>
      </w:r>
    </w:p>
    <w:p>
      <w:pPr>
        <w:spacing w:before="182" w:after="0"/>
        <w:ind w:left="1236"/>
        <w:rPr>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tfidf_features</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array</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contains</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TF</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term</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document</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print(tidf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_features)</w:t>
      </w:r>
    </w:p>
    <w:p>
      <w:pPr>
        <w:spacing w:before="188" w:after="0" w:line="259" w:lineRule="auto"/>
        <w:ind w:left="1181" w:right="115"/>
        <w:jc w:val="both"/>
        <w:rPr>
          <w:sz w:val="32"/>
          <w:szCs w:val="32"/>
        </w:rPr>
      </w:pPr>
      <w:r>
        <w:rPr>
          <w:rFonts w:ascii="Times New Roman" w:eastAsia="Times New Roman" w:hAnsi="Times New Roman" w:cs="Times New Roman"/>
          <w:sz w:val="32"/>
          <w:szCs w:val="32"/>
        </w:rPr>
        <w:t>The tfidf_features array will contain the numerical features for your text data, where</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row</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corresponds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document,</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each</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column</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corresponds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unique</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term</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entire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corpus.</w:t>
      </w:r>
    </w:p>
    <w:p>
      <w:pPr>
        <w:spacing w:before="155" w:after="0" w:line="259" w:lineRule="auto"/>
        <w:ind w:left="1181" w:right="110"/>
        <w:jc w:val="both"/>
        <w:rPr>
          <w:sz w:val="32"/>
          <w:szCs w:val="32"/>
        </w:rPr>
      </w:pPr>
      <w:r>
        <w:rPr>
          <w:rFonts w:ascii="Times New Roman" w:eastAsia="Times New Roman" w:hAnsi="Times New Roman" w:cs="Times New Roman"/>
          <w:spacing w:val="-1"/>
          <w:sz w:val="32"/>
          <w:szCs w:val="32"/>
        </w:rPr>
        <w:t>These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TFIDF</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features</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can</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then</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be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used</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as</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input</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to</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machine</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learning</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models</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for</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various</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NLP tasks, such as text classification, clustering, or information ret numerical data is</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required.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rieval,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where</w:t>
      </w:r>
    </w:p>
    <w:p>
      <w:pPr>
        <w:pStyle w:val="Heading2"/>
        <w:keepNext w:val="0"/>
        <w:keepLines w:val="0"/>
        <w:spacing w:before="164"/>
        <w:ind w:left="100"/>
        <w:rPr>
          <w:b/>
          <w:bCs/>
          <w:sz w:val="32"/>
          <w:szCs w:val="32"/>
        </w:rPr>
      </w:pPr>
      <w:r>
        <w:rPr>
          <w:rFonts w:ascii="Times New Roman" w:eastAsia="Times New Roman" w:hAnsi="Times New Roman" w:cs="Times New Roman"/>
          <w:i w:val="0"/>
          <w:color w:val="auto"/>
          <w:sz w:val="32"/>
          <w:szCs w:val="32"/>
        </w:rPr>
        <w:t> </w:t>
      </w:r>
    </w:p>
    <w:p>
      <w:pPr>
        <w:pStyle w:val="Heading2"/>
        <w:keepNext w:val="0"/>
        <w:keepLines w:val="0"/>
        <w:spacing w:before="164"/>
        <w:ind w:left="100"/>
        <w:rPr>
          <w:b/>
          <w:bCs/>
          <w:sz w:val="32"/>
          <w:szCs w:val="32"/>
        </w:rPr>
      </w:pPr>
      <w:r>
        <w:rPr>
          <w:rFonts w:ascii="Times New Roman" w:eastAsia="Times New Roman" w:hAnsi="Times New Roman" w:cs="Times New Roman"/>
          <w:i w:val="0"/>
          <w:color w:val="auto"/>
          <w:sz w:val="32"/>
          <w:szCs w:val="32"/>
        </w:rPr>
        <w:t> </w:t>
      </w:r>
    </w:p>
    <w:p>
      <w:pPr>
        <w:pStyle w:val="Heading2"/>
        <w:keepNext w:val="0"/>
        <w:keepLines w:val="0"/>
        <w:spacing w:before="164"/>
        <w:ind w:left="100"/>
        <w:rPr>
          <w:b/>
          <w:bCs/>
          <w:sz w:val="32"/>
          <w:szCs w:val="32"/>
        </w:rPr>
      </w:pPr>
      <w:r>
        <w:rPr>
          <w:rFonts w:ascii="Times New Roman" w:eastAsia="Times New Roman" w:hAnsi="Times New Roman" w:cs="Times New Roman"/>
          <w:i w:val="0"/>
          <w:color w:val="auto"/>
          <w:sz w:val="32"/>
          <w:szCs w:val="32"/>
        </w:rPr>
        <w:t> </w:t>
      </w:r>
    </w:p>
    <w:p>
      <w:pPr>
        <w:pStyle w:val="Heading2"/>
        <w:keepNext w:val="0"/>
        <w:keepLines w:val="0"/>
        <w:spacing w:before="164"/>
        <w:ind w:left="100"/>
        <w:rPr>
          <w:b/>
          <w:bCs/>
          <w:sz w:val="32"/>
          <w:szCs w:val="32"/>
        </w:rPr>
      </w:pPr>
      <w:r>
        <w:rPr>
          <w:rFonts w:ascii="Times New Roman" w:eastAsia="Times New Roman" w:hAnsi="Times New Roman" w:cs="Times New Roman"/>
          <w:i w:val="0"/>
          <w:color w:val="auto"/>
          <w:sz w:val="32"/>
          <w:szCs w:val="32"/>
        </w:rPr>
        <w:t> </w:t>
      </w:r>
    </w:p>
    <w:p>
      <w:pPr>
        <w:pStyle w:val="Heading2"/>
        <w:keepNext w:val="0"/>
        <w:keepLines w:val="0"/>
        <w:spacing w:before="164"/>
        <w:ind w:left="100"/>
        <w:rPr>
          <w:b/>
          <w:bCs/>
          <w:sz w:val="32"/>
          <w:szCs w:val="32"/>
        </w:rPr>
      </w:pPr>
      <w:r>
        <w:rPr>
          <w:rFonts w:ascii="Times New Roman" w:eastAsia="Times New Roman" w:hAnsi="Times New Roman" w:cs="Times New Roman"/>
          <w:i w:val="0"/>
          <w:color w:val="auto"/>
          <w:sz w:val="32"/>
          <w:szCs w:val="32"/>
          <w:u w:val="single"/>
        </w:rPr>
        <w:t>PRE</w:t>
      </w:r>
      <w:r>
        <w:rPr>
          <w:rFonts w:ascii="Times New Roman" w:eastAsia="Times New Roman" w:hAnsi="Times New Roman" w:cs="Times New Roman"/>
          <w:i w:val="0"/>
          <w:color w:val="auto"/>
          <w:spacing w:val="-5"/>
          <w:sz w:val="32"/>
          <w:szCs w:val="32"/>
          <w:u w:val="single"/>
        </w:rPr>
        <w:t xml:space="preserve"> </w:t>
      </w:r>
      <w:r>
        <w:rPr>
          <w:rFonts w:ascii="Times New Roman" w:eastAsia="Times New Roman" w:hAnsi="Times New Roman" w:cs="Times New Roman"/>
          <w:i w:val="0"/>
          <w:color w:val="auto"/>
          <w:sz w:val="32"/>
          <w:szCs w:val="32"/>
          <w:u w:val="single"/>
        </w:rPr>
        <w:t>TRINED</w:t>
      </w:r>
      <w:r>
        <w:rPr>
          <w:rFonts w:ascii="Times New Roman" w:eastAsia="Times New Roman" w:hAnsi="Times New Roman" w:cs="Times New Roman"/>
          <w:i w:val="0"/>
          <w:color w:val="auto"/>
          <w:spacing w:val="-5"/>
          <w:sz w:val="32"/>
          <w:szCs w:val="32"/>
          <w:u w:val="single"/>
        </w:rPr>
        <w:t xml:space="preserve"> </w:t>
      </w:r>
      <w:r>
        <w:rPr>
          <w:rFonts w:ascii="Times New Roman" w:eastAsia="Times New Roman" w:hAnsi="Times New Roman" w:cs="Times New Roman"/>
          <w:i w:val="0"/>
          <w:color w:val="auto"/>
          <w:sz w:val="32"/>
          <w:szCs w:val="32"/>
          <w:u w:val="single"/>
        </w:rPr>
        <w:t>LANGUAGE</w:t>
      </w:r>
      <w:r>
        <w:rPr>
          <w:rFonts w:ascii="Times New Roman" w:eastAsia="Times New Roman" w:hAnsi="Times New Roman" w:cs="Times New Roman"/>
          <w:i w:val="0"/>
          <w:color w:val="auto"/>
          <w:spacing w:val="-5"/>
          <w:sz w:val="32"/>
          <w:szCs w:val="32"/>
          <w:u w:val="single"/>
        </w:rPr>
        <w:t xml:space="preserve"> </w:t>
      </w:r>
      <w:r>
        <w:rPr>
          <w:rFonts w:ascii="Times New Roman" w:eastAsia="Times New Roman" w:hAnsi="Times New Roman" w:cs="Times New Roman"/>
          <w:i w:val="0"/>
          <w:color w:val="auto"/>
          <w:sz w:val="32"/>
          <w:szCs w:val="32"/>
          <w:u w:val="single"/>
        </w:rPr>
        <w:t>MODELS:</w:t>
      </w:r>
    </w:p>
    <w:p>
      <w:pPr>
        <w:spacing w:before="188" w:after="0" w:line="259" w:lineRule="auto"/>
        <w:ind w:left="821" w:right="116"/>
        <w:jc w:val="both"/>
        <w:rPr>
          <w:sz w:val="32"/>
          <w:szCs w:val="32"/>
        </w:rPr>
      </w:pPr>
      <w:r>
        <w:rPr>
          <w:rFonts w:ascii="Times New Roman" w:eastAsia="Times New Roman" w:hAnsi="Times New Roman" w:cs="Times New Roman"/>
          <w:sz w:val="32"/>
          <w:szCs w:val="32"/>
        </w:rPr>
        <w:t>Building a smarter AI-powered spam classifier using pre-trained language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models is a promising innovation. You can follow these steps to create an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effective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solution</w:t>
      </w:r>
    </w:p>
    <w:p>
      <w:pPr>
        <w:spacing w:before="0" w:after="0"/>
        <w:rPr>
          <w:sz w:val="32"/>
          <w:szCs w:val="32"/>
        </w:rPr>
      </w:pPr>
      <w:r>
        <w:rPr>
          <w:rFonts w:ascii="Times New Roman" w:eastAsia="Times New Roman" w:hAnsi="Times New Roman" w:cs="Times New Roman"/>
          <w:sz w:val="32"/>
          <w:szCs w:val="32"/>
        </w:rPr>
        <w:t> </w:t>
      </w:r>
    </w:p>
    <w:p>
      <w:pPr>
        <w:pStyle w:val="Heading3"/>
        <w:keepNext w:val="0"/>
        <w:keepLines w:val="0"/>
        <w:numPr>
          <w:ilvl w:val="0"/>
          <w:numId w:val="6"/>
        </w:numPr>
        <w:tabs>
          <w:tab w:val="left" w:pos="815"/>
        </w:tabs>
        <w:spacing w:before="0"/>
        <w:ind w:left="821" w:hanging="361"/>
        <w:rPr>
          <w:b/>
          <w:bCs/>
          <w:sz w:val="32"/>
          <w:szCs w:val="32"/>
        </w:rPr>
      </w:pPr>
      <w:r>
        <w:rPr>
          <w:rFonts w:ascii="Times New Roman" w:eastAsia="Times New Roman" w:hAnsi="Times New Roman" w:cs="Times New Roman"/>
          <w:i w:val="0"/>
          <w:color w:val="auto"/>
          <w:spacing w:val="-2"/>
          <w:sz w:val="24"/>
          <w:szCs w:val="24"/>
        </w:rPr>
        <w:t>1.</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Data</w:t>
      </w:r>
      <w:r>
        <w:rPr>
          <w:rFonts w:ascii="Times New Roman" w:eastAsia="Times New Roman" w:hAnsi="Times New Roman" w:cs="Times New Roman"/>
          <w:i w:val="0"/>
          <w:color w:val="auto"/>
          <w:spacing w:val="-8"/>
          <w:sz w:val="32"/>
          <w:szCs w:val="32"/>
        </w:rPr>
        <w:t xml:space="preserve"> </w:t>
      </w:r>
      <w:r>
        <w:rPr>
          <w:rFonts w:ascii="Times New Roman" w:eastAsia="Times New Roman" w:hAnsi="Times New Roman" w:cs="Times New Roman"/>
          <w:i w:val="0"/>
          <w:color w:val="auto"/>
          <w:sz w:val="32"/>
          <w:szCs w:val="32"/>
        </w:rPr>
        <w:t>Preprocessing:</w:t>
      </w:r>
    </w:p>
    <w:p>
      <w:pPr>
        <w:numPr>
          <w:ilvl w:val="1"/>
          <w:numId w:val="6"/>
        </w:numPr>
        <w:tabs>
          <w:tab w:val="left" w:pos="1541"/>
        </w:tabs>
        <w:spacing w:before="22" w:after="0" w:line="252" w:lineRule="auto"/>
        <w:ind w:left="1541" w:right="120"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pacing w:val="-1"/>
          <w:sz w:val="32"/>
          <w:szCs w:val="32"/>
        </w:rPr>
        <w:t>Clean</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pacing w:val="-1"/>
          <w:sz w:val="32"/>
          <w:szCs w:val="32"/>
        </w:rPr>
        <w:t>and</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spacing w:val="-1"/>
          <w:sz w:val="32"/>
          <w:szCs w:val="32"/>
        </w:rPr>
        <w:t>preprocess</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pacing w:val="-1"/>
          <w:sz w:val="32"/>
          <w:szCs w:val="32"/>
        </w:rPr>
        <w:t>the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data</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by</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pacing w:val="-1"/>
          <w:sz w:val="32"/>
          <w:szCs w:val="32"/>
        </w:rPr>
        <w:t>removing</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pacing w:val="-1"/>
          <w:sz w:val="32"/>
          <w:szCs w:val="32"/>
        </w:rPr>
        <w:t>irrelevant</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pacing w:val="-1"/>
          <w:sz w:val="32"/>
          <w:szCs w:val="32"/>
        </w:rPr>
        <w:t>information,</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tokenizing,</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normalizing</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text.</w:t>
      </w:r>
    </w:p>
    <w:p>
      <w:pPr>
        <w:pStyle w:val="Heading3"/>
        <w:keepNext w:val="0"/>
        <w:keepLines w:val="0"/>
        <w:numPr>
          <w:ilvl w:val="0"/>
          <w:numId w:val="6"/>
        </w:numPr>
        <w:tabs>
          <w:tab w:val="left" w:pos="815"/>
        </w:tabs>
        <w:spacing w:before="13"/>
        <w:ind w:left="821" w:hanging="361"/>
        <w:rPr>
          <w:b/>
          <w:bCs/>
          <w:sz w:val="32"/>
          <w:szCs w:val="32"/>
        </w:rPr>
      </w:pPr>
      <w:r>
        <w:rPr>
          <w:rFonts w:ascii="Times New Roman" w:eastAsia="Times New Roman" w:hAnsi="Times New Roman" w:cs="Times New Roman"/>
          <w:i w:val="0"/>
          <w:color w:val="auto"/>
          <w:spacing w:val="-2"/>
          <w:sz w:val="24"/>
          <w:szCs w:val="24"/>
        </w:rPr>
        <w:t>2.</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Pre-trained</w:t>
      </w:r>
      <w:r>
        <w:rPr>
          <w:rFonts w:ascii="Times New Roman" w:eastAsia="Times New Roman" w:hAnsi="Times New Roman" w:cs="Times New Roman"/>
          <w:i w:val="0"/>
          <w:color w:val="auto"/>
          <w:spacing w:val="-5"/>
          <w:sz w:val="32"/>
          <w:szCs w:val="32"/>
        </w:rPr>
        <w:t xml:space="preserve"> </w:t>
      </w:r>
      <w:r>
        <w:rPr>
          <w:rFonts w:ascii="Times New Roman" w:eastAsia="Times New Roman" w:hAnsi="Times New Roman" w:cs="Times New Roman"/>
          <w:i w:val="0"/>
          <w:color w:val="auto"/>
          <w:sz w:val="32"/>
          <w:szCs w:val="32"/>
        </w:rPr>
        <w:t>Language</w:t>
      </w:r>
      <w:r>
        <w:rPr>
          <w:rFonts w:ascii="Times New Roman" w:eastAsia="Times New Roman" w:hAnsi="Times New Roman" w:cs="Times New Roman"/>
          <w:i w:val="0"/>
          <w:color w:val="auto"/>
          <w:spacing w:val="-6"/>
          <w:sz w:val="32"/>
          <w:szCs w:val="32"/>
        </w:rPr>
        <w:t xml:space="preserve"> </w:t>
      </w:r>
      <w:r>
        <w:rPr>
          <w:rFonts w:ascii="Times New Roman" w:eastAsia="Times New Roman" w:hAnsi="Times New Roman" w:cs="Times New Roman"/>
          <w:i w:val="0"/>
          <w:color w:val="auto"/>
          <w:sz w:val="32"/>
          <w:szCs w:val="32"/>
        </w:rPr>
        <w:t>Model:</w:t>
      </w:r>
    </w:p>
    <w:p>
      <w:pPr>
        <w:spacing w:before="0" w:after="0"/>
        <w:rPr>
          <w:sz w:val="32"/>
          <w:szCs w:val="32"/>
        </w:rPr>
      </w:pPr>
      <w:r>
        <w:rPr>
          <w:rFonts w:ascii="Times New Roman" w:eastAsia="Times New Roman" w:hAnsi="Times New Roman" w:cs="Times New Roman"/>
          <w:sz w:val="32"/>
          <w:szCs w:val="32"/>
        </w:rPr>
        <w:t> </w:t>
      </w:r>
    </w:p>
    <w:p>
      <w:pPr>
        <w:numPr>
          <w:ilvl w:val="1"/>
          <w:numId w:val="6"/>
        </w:numPr>
        <w:tabs>
          <w:tab w:val="left" w:pos="1541"/>
        </w:tabs>
        <w:spacing w:before="42" w:after="0" w:line="252" w:lineRule="auto"/>
        <w:ind w:left="1541" w:right="119"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Choose</w:t>
      </w:r>
      <w:r>
        <w:rPr>
          <w:rFonts w:ascii="Times New Roman" w:eastAsia="Times New Roman" w:hAnsi="Times New Roman" w:cs="Times New Roman"/>
          <w:spacing w:val="42"/>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42"/>
          <w:sz w:val="32"/>
          <w:szCs w:val="32"/>
        </w:rPr>
        <w:t xml:space="preserve"> </w:t>
      </w:r>
      <w:r>
        <w:rPr>
          <w:rFonts w:ascii="Times New Roman" w:eastAsia="Times New Roman" w:hAnsi="Times New Roman" w:cs="Times New Roman"/>
          <w:sz w:val="32"/>
          <w:szCs w:val="32"/>
        </w:rPr>
        <w:t>pre-trained</w:t>
      </w:r>
      <w:r>
        <w:rPr>
          <w:rFonts w:ascii="Times New Roman" w:eastAsia="Times New Roman" w:hAnsi="Times New Roman" w:cs="Times New Roman"/>
          <w:spacing w:val="41"/>
          <w:sz w:val="32"/>
          <w:szCs w:val="32"/>
        </w:rPr>
        <w:t xml:space="preserve"> </w:t>
      </w:r>
      <w:r>
        <w:rPr>
          <w:rFonts w:ascii="Times New Roman" w:eastAsia="Times New Roman" w:hAnsi="Times New Roman" w:cs="Times New Roman"/>
          <w:sz w:val="32"/>
          <w:szCs w:val="32"/>
        </w:rPr>
        <w:t>language</w:t>
      </w:r>
      <w:r>
        <w:rPr>
          <w:rFonts w:ascii="Times New Roman" w:eastAsia="Times New Roman" w:hAnsi="Times New Roman" w:cs="Times New Roman"/>
          <w:spacing w:val="42"/>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42"/>
          <w:sz w:val="32"/>
          <w:szCs w:val="32"/>
        </w:rPr>
        <w:t xml:space="preserve"> </w:t>
      </w:r>
      <w:r>
        <w:rPr>
          <w:rFonts w:ascii="Times New Roman" w:eastAsia="Times New Roman" w:hAnsi="Times New Roman" w:cs="Times New Roman"/>
          <w:sz w:val="32"/>
          <w:szCs w:val="32"/>
        </w:rPr>
        <w:t>like</w:t>
      </w:r>
      <w:r>
        <w:rPr>
          <w:rFonts w:ascii="Times New Roman" w:eastAsia="Times New Roman" w:hAnsi="Times New Roman" w:cs="Times New Roman"/>
          <w:spacing w:val="46"/>
          <w:sz w:val="32"/>
          <w:szCs w:val="32"/>
        </w:rPr>
        <w:t xml:space="preserve"> </w:t>
      </w:r>
      <w:r>
        <w:rPr>
          <w:rFonts w:ascii="Times New Roman" w:eastAsia="Times New Roman" w:hAnsi="Times New Roman" w:cs="Times New Roman"/>
          <w:sz w:val="32"/>
          <w:szCs w:val="32"/>
        </w:rPr>
        <w:t>GPT-3</w:t>
      </w:r>
      <w:r>
        <w:rPr>
          <w:rFonts w:ascii="Times New Roman" w:eastAsia="Times New Roman" w:hAnsi="Times New Roman" w:cs="Times New Roman"/>
          <w:spacing w:val="40"/>
          <w:sz w:val="32"/>
          <w:szCs w:val="32"/>
        </w:rPr>
        <w:t xml:space="preserve"> </w:t>
      </w:r>
      <w:r>
        <w:rPr>
          <w:rFonts w:ascii="Times New Roman" w:eastAsia="Times New Roman" w:hAnsi="Times New Roman" w:cs="Times New Roman"/>
          <w:sz w:val="32"/>
          <w:szCs w:val="32"/>
        </w:rPr>
        <w:t>or</w:t>
      </w:r>
      <w:r>
        <w:rPr>
          <w:rFonts w:ascii="Times New Roman" w:eastAsia="Times New Roman" w:hAnsi="Times New Roman" w:cs="Times New Roman"/>
          <w:spacing w:val="43"/>
          <w:sz w:val="32"/>
          <w:szCs w:val="32"/>
        </w:rPr>
        <w:t xml:space="preserve"> </w:t>
      </w:r>
      <w:r>
        <w:rPr>
          <w:rFonts w:ascii="Times New Roman" w:eastAsia="Times New Roman" w:hAnsi="Times New Roman" w:cs="Times New Roman"/>
          <w:sz w:val="32"/>
          <w:szCs w:val="32"/>
        </w:rPr>
        <w:t>BERT,</w:t>
      </w:r>
      <w:r>
        <w:rPr>
          <w:rFonts w:ascii="Times New Roman" w:eastAsia="Times New Roman" w:hAnsi="Times New Roman" w:cs="Times New Roman"/>
          <w:spacing w:val="41"/>
          <w:sz w:val="32"/>
          <w:szCs w:val="32"/>
        </w:rPr>
        <w:t xml:space="preserve"> </w:t>
      </w:r>
      <w:r>
        <w:rPr>
          <w:rFonts w:ascii="Times New Roman" w:eastAsia="Times New Roman" w:hAnsi="Times New Roman" w:cs="Times New Roman"/>
          <w:sz w:val="32"/>
          <w:szCs w:val="32"/>
        </w:rPr>
        <w:t>fine-tuned</w:t>
      </w:r>
      <w:r>
        <w:rPr>
          <w:rFonts w:ascii="Times New Roman" w:eastAsia="Times New Roman" w:hAnsi="Times New Roman" w:cs="Times New Roman"/>
          <w:spacing w:val="41"/>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43"/>
          <w:sz w:val="32"/>
          <w:szCs w:val="32"/>
        </w:rPr>
        <w:t xml:space="preserve"> </w:t>
      </w:r>
      <w:r>
        <w:rPr>
          <w:rFonts w:ascii="Times New Roman" w:eastAsia="Times New Roman" w:hAnsi="Times New Roman" w:cs="Times New Roman"/>
          <w:sz w:val="32"/>
          <w:szCs w:val="32"/>
        </w:rPr>
        <w:t>text</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classification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tasks.</w:t>
      </w:r>
    </w:p>
    <w:p>
      <w:pPr>
        <w:pStyle w:val="Heading3"/>
        <w:keepNext w:val="0"/>
        <w:keepLines w:val="0"/>
        <w:numPr>
          <w:ilvl w:val="0"/>
          <w:numId w:val="6"/>
        </w:numPr>
        <w:tabs>
          <w:tab w:val="left" w:pos="815"/>
        </w:tabs>
        <w:spacing w:before="7"/>
        <w:ind w:left="821" w:hanging="361"/>
        <w:rPr>
          <w:b/>
          <w:bCs/>
          <w:sz w:val="32"/>
          <w:szCs w:val="32"/>
        </w:rPr>
      </w:pPr>
      <w:r>
        <w:rPr>
          <w:rFonts w:ascii="Times New Roman" w:eastAsia="Times New Roman" w:hAnsi="Times New Roman" w:cs="Times New Roman"/>
          <w:i w:val="0"/>
          <w:color w:val="auto"/>
          <w:spacing w:val="-2"/>
          <w:sz w:val="24"/>
          <w:szCs w:val="24"/>
        </w:rPr>
        <w:t>3.</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Fine-tuning:</w:t>
      </w:r>
    </w:p>
    <w:p>
      <w:pPr>
        <w:numPr>
          <w:ilvl w:val="1"/>
          <w:numId w:val="6"/>
        </w:numPr>
        <w:tabs>
          <w:tab w:val="left" w:pos="1541"/>
        </w:tabs>
        <w:spacing w:before="27" w:after="0" w:line="252" w:lineRule="auto"/>
        <w:ind w:left="1541" w:right="113"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Fine-tune</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pre-trained</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on</w:t>
      </w:r>
      <w:r>
        <w:rPr>
          <w:rFonts w:ascii="Times New Roman" w:eastAsia="Times New Roman" w:hAnsi="Times New Roman" w:cs="Times New Roman"/>
          <w:spacing w:val="18"/>
          <w:sz w:val="32"/>
          <w:szCs w:val="32"/>
        </w:rPr>
        <w:t xml:space="preserve"> </w:t>
      </w:r>
      <w:r>
        <w:rPr>
          <w:rFonts w:ascii="Times New Roman" w:eastAsia="Times New Roman" w:hAnsi="Times New Roman" w:cs="Times New Roman"/>
          <w:sz w:val="32"/>
          <w:szCs w:val="32"/>
        </w:rPr>
        <w:t>your</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17"/>
          <w:sz w:val="32"/>
          <w:szCs w:val="32"/>
        </w:rPr>
        <w:t xml:space="preserve"> </w:t>
      </w:r>
      <w:r>
        <w:rPr>
          <w:rFonts w:ascii="Times New Roman" w:eastAsia="Times New Roman" w:hAnsi="Times New Roman" w:cs="Times New Roman"/>
          <w:sz w:val="32"/>
          <w:szCs w:val="32"/>
        </w:rPr>
        <w:t>classification</w:t>
      </w:r>
      <w:r>
        <w:rPr>
          <w:rFonts w:ascii="Times New Roman" w:eastAsia="Times New Roman" w:hAnsi="Times New Roman" w:cs="Times New Roman"/>
          <w:spacing w:val="18"/>
          <w:sz w:val="32"/>
          <w:szCs w:val="32"/>
        </w:rPr>
        <w:t xml:space="preserve"> </w:t>
      </w:r>
      <w:r>
        <w:rPr>
          <w:rFonts w:ascii="Times New Roman" w:eastAsia="Times New Roman" w:hAnsi="Times New Roman" w:cs="Times New Roman"/>
          <w:sz w:val="32"/>
          <w:szCs w:val="32"/>
        </w:rPr>
        <w:t>dataset.</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This</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helps</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the model</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learn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specific</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patterns of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content.</w:t>
      </w:r>
    </w:p>
    <w:p>
      <w:pPr>
        <w:pStyle w:val="Heading3"/>
        <w:keepNext w:val="0"/>
        <w:keepLines w:val="0"/>
        <w:numPr>
          <w:ilvl w:val="0"/>
          <w:numId w:val="6"/>
        </w:numPr>
        <w:tabs>
          <w:tab w:val="left" w:pos="815"/>
        </w:tabs>
        <w:spacing w:before="8"/>
        <w:ind w:left="821" w:hanging="361"/>
        <w:rPr>
          <w:b/>
          <w:bCs/>
          <w:sz w:val="32"/>
          <w:szCs w:val="32"/>
        </w:rPr>
      </w:pPr>
      <w:r>
        <w:rPr>
          <w:rFonts w:ascii="Times New Roman" w:eastAsia="Times New Roman" w:hAnsi="Times New Roman" w:cs="Times New Roman"/>
          <w:i w:val="0"/>
          <w:color w:val="auto"/>
          <w:spacing w:val="-2"/>
          <w:sz w:val="24"/>
          <w:szCs w:val="24"/>
        </w:rPr>
        <w:t>4.</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Feature</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Engineering:</w:t>
      </w:r>
    </w:p>
    <w:p>
      <w:pPr>
        <w:numPr>
          <w:ilvl w:val="1"/>
          <w:numId w:val="6"/>
        </w:numPr>
        <w:tabs>
          <w:tab w:val="left" w:pos="1541"/>
        </w:tabs>
        <w:spacing w:before="22" w:after="0" w:line="254" w:lineRule="auto"/>
        <w:ind w:left="1541" w:right="120"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Extract relevant features such as email headers, sender information, and content</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characteristics to</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enhance classification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accuracy.</w:t>
      </w:r>
    </w:p>
    <w:p>
      <w:pPr>
        <w:pStyle w:val="Heading3"/>
        <w:keepNext w:val="0"/>
        <w:keepLines w:val="0"/>
        <w:numPr>
          <w:ilvl w:val="0"/>
          <w:numId w:val="6"/>
        </w:numPr>
        <w:tabs>
          <w:tab w:val="left" w:pos="815"/>
        </w:tabs>
        <w:spacing w:before="6"/>
        <w:ind w:left="821" w:hanging="361"/>
        <w:rPr>
          <w:b/>
          <w:bCs/>
          <w:sz w:val="32"/>
          <w:szCs w:val="32"/>
        </w:rPr>
      </w:pPr>
      <w:r>
        <w:rPr>
          <w:rFonts w:ascii="Times New Roman" w:eastAsia="Times New Roman" w:hAnsi="Times New Roman" w:cs="Times New Roman"/>
          <w:i w:val="0"/>
          <w:color w:val="auto"/>
          <w:spacing w:val="-2"/>
          <w:sz w:val="24"/>
          <w:szCs w:val="24"/>
        </w:rPr>
        <w:t>5.</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Model</w:t>
      </w:r>
      <w:r>
        <w:rPr>
          <w:rFonts w:ascii="Times New Roman" w:eastAsia="Times New Roman" w:hAnsi="Times New Roman" w:cs="Times New Roman"/>
          <w:i w:val="0"/>
          <w:color w:val="auto"/>
          <w:spacing w:val="-7"/>
          <w:sz w:val="32"/>
          <w:szCs w:val="32"/>
        </w:rPr>
        <w:t xml:space="preserve"> </w:t>
      </w:r>
      <w:r>
        <w:rPr>
          <w:rFonts w:ascii="Times New Roman" w:eastAsia="Times New Roman" w:hAnsi="Times New Roman" w:cs="Times New Roman"/>
          <w:i w:val="0"/>
          <w:color w:val="auto"/>
          <w:sz w:val="32"/>
          <w:szCs w:val="32"/>
        </w:rPr>
        <w:t>Evaluation:</w:t>
      </w:r>
    </w:p>
    <w:p>
      <w:pPr>
        <w:numPr>
          <w:ilvl w:val="1"/>
          <w:numId w:val="6"/>
        </w:numPr>
        <w:tabs>
          <w:tab w:val="left" w:pos="1541"/>
        </w:tabs>
        <w:spacing w:before="22" w:after="0" w:line="252" w:lineRule="auto"/>
        <w:ind w:left="1541" w:right="119"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Evaluate</w:t>
      </w:r>
      <w:r>
        <w:rPr>
          <w:rFonts w:ascii="Times New Roman" w:eastAsia="Times New Roman" w:hAnsi="Times New Roman" w:cs="Times New Roman"/>
          <w:spacing w:val="22"/>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2"/>
          <w:sz w:val="32"/>
          <w:szCs w:val="32"/>
        </w:rPr>
        <w:t xml:space="preserve"> </w:t>
      </w:r>
      <w:r>
        <w:rPr>
          <w:rFonts w:ascii="Times New Roman" w:eastAsia="Times New Roman" w:hAnsi="Times New Roman" w:cs="Times New Roman"/>
          <w:sz w:val="32"/>
          <w:szCs w:val="32"/>
        </w:rPr>
        <w:t>model's</w:t>
      </w:r>
      <w:r>
        <w:rPr>
          <w:rFonts w:ascii="Times New Roman" w:eastAsia="Times New Roman" w:hAnsi="Times New Roman" w:cs="Times New Roman"/>
          <w:spacing w:val="23"/>
          <w:sz w:val="32"/>
          <w:szCs w:val="32"/>
        </w:rPr>
        <w:t xml:space="preserve"> </w:t>
      </w:r>
      <w:r>
        <w:rPr>
          <w:rFonts w:ascii="Times New Roman" w:eastAsia="Times New Roman" w:hAnsi="Times New Roman" w:cs="Times New Roman"/>
          <w:sz w:val="32"/>
          <w:szCs w:val="32"/>
        </w:rPr>
        <w:t>performance</w:t>
      </w:r>
      <w:r>
        <w:rPr>
          <w:rFonts w:ascii="Times New Roman" w:eastAsia="Times New Roman" w:hAnsi="Times New Roman" w:cs="Times New Roman"/>
          <w:spacing w:val="22"/>
          <w:sz w:val="32"/>
          <w:szCs w:val="32"/>
        </w:rPr>
        <w:t xml:space="preserve"> </w:t>
      </w:r>
      <w:r>
        <w:rPr>
          <w:rFonts w:ascii="Times New Roman" w:eastAsia="Times New Roman" w:hAnsi="Times New Roman" w:cs="Times New Roman"/>
          <w:sz w:val="32"/>
          <w:szCs w:val="32"/>
        </w:rPr>
        <w:t>using</w:t>
      </w:r>
      <w:r>
        <w:rPr>
          <w:rFonts w:ascii="Times New Roman" w:eastAsia="Times New Roman" w:hAnsi="Times New Roman" w:cs="Times New Roman"/>
          <w:spacing w:val="26"/>
          <w:sz w:val="32"/>
          <w:szCs w:val="32"/>
        </w:rPr>
        <w:t xml:space="preserve"> </w:t>
      </w:r>
      <w:r>
        <w:rPr>
          <w:rFonts w:ascii="Times New Roman" w:eastAsia="Times New Roman" w:hAnsi="Times New Roman" w:cs="Times New Roman"/>
          <w:sz w:val="32"/>
          <w:szCs w:val="32"/>
        </w:rPr>
        <w:t>metrics</w:t>
      </w:r>
      <w:r>
        <w:rPr>
          <w:rFonts w:ascii="Times New Roman" w:eastAsia="Times New Roman" w:hAnsi="Times New Roman" w:cs="Times New Roman"/>
          <w:spacing w:val="23"/>
          <w:sz w:val="32"/>
          <w:szCs w:val="32"/>
        </w:rPr>
        <w:t xml:space="preserve"> </w:t>
      </w:r>
      <w:r>
        <w:rPr>
          <w:rFonts w:ascii="Times New Roman" w:eastAsia="Times New Roman" w:hAnsi="Times New Roman" w:cs="Times New Roman"/>
          <w:sz w:val="32"/>
          <w:szCs w:val="32"/>
        </w:rPr>
        <w:t>like</w:t>
      </w:r>
      <w:r>
        <w:rPr>
          <w:rFonts w:ascii="Times New Roman" w:eastAsia="Times New Roman" w:hAnsi="Times New Roman" w:cs="Times New Roman"/>
          <w:spacing w:val="22"/>
          <w:sz w:val="32"/>
          <w:szCs w:val="32"/>
        </w:rPr>
        <w:t xml:space="preserve"> </w:t>
      </w:r>
      <w:r>
        <w:rPr>
          <w:rFonts w:ascii="Times New Roman" w:eastAsia="Times New Roman" w:hAnsi="Times New Roman" w:cs="Times New Roman"/>
          <w:sz w:val="32"/>
          <w:szCs w:val="32"/>
        </w:rPr>
        <w:t>precision,</w:t>
      </w:r>
      <w:r>
        <w:rPr>
          <w:rFonts w:ascii="Times New Roman" w:eastAsia="Times New Roman" w:hAnsi="Times New Roman" w:cs="Times New Roman"/>
          <w:spacing w:val="23"/>
          <w:sz w:val="32"/>
          <w:szCs w:val="32"/>
        </w:rPr>
        <w:t xml:space="preserve"> </w:t>
      </w:r>
      <w:r>
        <w:rPr>
          <w:rFonts w:ascii="Times New Roman" w:eastAsia="Times New Roman" w:hAnsi="Times New Roman" w:cs="Times New Roman"/>
          <w:sz w:val="32"/>
          <w:szCs w:val="32"/>
        </w:rPr>
        <w:t>recall,</w:t>
      </w:r>
      <w:r>
        <w:rPr>
          <w:rFonts w:ascii="Times New Roman" w:eastAsia="Times New Roman" w:hAnsi="Times New Roman" w:cs="Times New Roman"/>
          <w:spacing w:val="21"/>
          <w:sz w:val="32"/>
          <w:szCs w:val="32"/>
        </w:rPr>
        <w:t xml:space="preserve"> </w:t>
      </w:r>
      <w:r>
        <w:rPr>
          <w:rFonts w:ascii="Times New Roman" w:eastAsia="Times New Roman" w:hAnsi="Times New Roman" w:cs="Times New Roman"/>
          <w:sz w:val="32"/>
          <w:szCs w:val="32"/>
        </w:rPr>
        <w:t>F1-score,</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accuracy</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on</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a separate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test dataset.</w:t>
      </w:r>
    </w:p>
    <w:p>
      <w:pPr>
        <w:pStyle w:val="Heading3"/>
        <w:keepNext w:val="0"/>
        <w:keepLines w:val="0"/>
        <w:numPr>
          <w:ilvl w:val="0"/>
          <w:numId w:val="6"/>
        </w:numPr>
        <w:tabs>
          <w:tab w:val="left" w:pos="815"/>
        </w:tabs>
        <w:spacing w:before="12"/>
        <w:ind w:left="821" w:hanging="361"/>
        <w:rPr>
          <w:b/>
          <w:bCs/>
          <w:sz w:val="32"/>
          <w:szCs w:val="32"/>
        </w:rPr>
      </w:pPr>
      <w:r>
        <w:rPr>
          <w:rFonts w:ascii="Times New Roman" w:eastAsia="Times New Roman" w:hAnsi="Times New Roman" w:cs="Times New Roman"/>
          <w:i w:val="0"/>
          <w:color w:val="auto"/>
          <w:spacing w:val="-2"/>
          <w:sz w:val="24"/>
          <w:szCs w:val="24"/>
        </w:rPr>
        <w:t>6.</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Iteration</w:t>
      </w:r>
      <w:r>
        <w:rPr>
          <w:rFonts w:ascii="Times New Roman" w:eastAsia="Times New Roman" w:hAnsi="Times New Roman" w:cs="Times New Roman"/>
          <w:i w:val="0"/>
          <w:color w:val="auto"/>
          <w:spacing w:val="-9"/>
          <w:sz w:val="32"/>
          <w:szCs w:val="32"/>
        </w:rPr>
        <w:t xml:space="preserve"> </w:t>
      </w:r>
      <w:r>
        <w:rPr>
          <w:rFonts w:ascii="Times New Roman" w:eastAsia="Times New Roman" w:hAnsi="Times New Roman" w:cs="Times New Roman"/>
          <w:i w:val="0"/>
          <w:color w:val="auto"/>
          <w:sz w:val="32"/>
          <w:szCs w:val="32"/>
        </w:rPr>
        <w:t>and</w:t>
      </w:r>
      <w:r>
        <w:rPr>
          <w:rFonts w:ascii="Times New Roman" w:eastAsia="Times New Roman" w:hAnsi="Times New Roman" w:cs="Times New Roman"/>
          <w:i w:val="0"/>
          <w:color w:val="auto"/>
          <w:spacing w:val="-9"/>
          <w:sz w:val="32"/>
          <w:szCs w:val="32"/>
        </w:rPr>
        <w:t xml:space="preserve"> </w:t>
      </w:r>
      <w:r>
        <w:rPr>
          <w:rFonts w:ascii="Times New Roman" w:eastAsia="Times New Roman" w:hAnsi="Times New Roman" w:cs="Times New Roman"/>
          <w:i w:val="0"/>
          <w:color w:val="auto"/>
          <w:sz w:val="32"/>
          <w:szCs w:val="32"/>
        </w:rPr>
        <w:t>Tuning:</w:t>
      </w:r>
    </w:p>
    <w:p>
      <w:pPr>
        <w:numPr>
          <w:ilvl w:val="1"/>
          <w:numId w:val="6"/>
        </w:numPr>
        <w:tabs>
          <w:tab w:val="left" w:pos="1541"/>
        </w:tabs>
        <w:spacing w:before="22" w:after="0" w:line="252" w:lineRule="auto"/>
        <w:ind w:left="1541" w:right="114"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Iterate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on</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architecture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hyperparameters</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8"/>
          <w:sz w:val="32"/>
          <w:szCs w:val="32"/>
        </w:rPr>
        <w:t xml:space="preserve"> </w:t>
      </w:r>
      <w:r>
        <w:rPr>
          <w:rFonts w:ascii="Times New Roman" w:eastAsia="Times New Roman" w:hAnsi="Times New Roman" w:cs="Times New Roman"/>
          <w:sz w:val="32"/>
          <w:szCs w:val="32"/>
        </w:rPr>
        <w:t>improve</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its</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performance.</w:t>
      </w:r>
    </w:p>
    <w:p>
      <w:pPr>
        <w:pStyle w:val="Heading3"/>
        <w:keepNext w:val="0"/>
        <w:keepLines w:val="0"/>
        <w:numPr>
          <w:ilvl w:val="0"/>
          <w:numId w:val="6"/>
        </w:numPr>
        <w:tabs>
          <w:tab w:val="left" w:pos="815"/>
        </w:tabs>
        <w:spacing w:before="8"/>
        <w:ind w:left="821" w:hanging="361"/>
        <w:rPr>
          <w:b/>
          <w:bCs/>
          <w:sz w:val="32"/>
          <w:szCs w:val="32"/>
        </w:rPr>
      </w:pPr>
      <w:r>
        <w:rPr>
          <w:rFonts w:ascii="Times New Roman" w:eastAsia="Times New Roman" w:hAnsi="Times New Roman" w:cs="Times New Roman"/>
          <w:i w:val="0"/>
          <w:color w:val="auto"/>
          <w:spacing w:val="-2"/>
          <w:sz w:val="24"/>
          <w:szCs w:val="24"/>
        </w:rPr>
        <w:t>7.</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Deployment:</w:t>
      </w:r>
    </w:p>
    <w:p>
      <w:pPr>
        <w:numPr>
          <w:ilvl w:val="1"/>
          <w:numId w:val="6"/>
        </w:numPr>
        <w:tabs>
          <w:tab w:val="left" w:pos="1541"/>
        </w:tabs>
        <w:spacing w:before="22" w:after="0" w:line="254" w:lineRule="auto"/>
        <w:ind w:left="1541" w:right="114"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Deploy</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trained</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11"/>
          <w:sz w:val="32"/>
          <w:szCs w:val="32"/>
        </w:rPr>
        <w:t xml:space="preserve"> </w:t>
      </w:r>
      <w:r>
        <w:rPr>
          <w:rFonts w:ascii="Times New Roman" w:eastAsia="Times New Roman" w:hAnsi="Times New Roman" w:cs="Times New Roman"/>
          <w:sz w:val="32"/>
          <w:szCs w:val="32"/>
        </w:rPr>
        <w:t>in</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production</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environment,</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such</w:t>
      </w:r>
      <w:r>
        <w:rPr>
          <w:rFonts w:ascii="Times New Roman" w:eastAsia="Times New Roman" w:hAnsi="Times New Roman" w:cs="Times New Roman"/>
          <w:spacing w:val="10"/>
          <w:sz w:val="32"/>
          <w:szCs w:val="32"/>
        </w:rPr>
        <w:t xml:space="preserve"> </w:t>
      </w:r>
      <w:r>
        <w:rPr>
          <w:rFonts w:ascii="Times New Roman" w:eastAsia="Times New Roman" w:hAnsi="Times New Roman" w:cs="Times New Roman"/>
          <w:sz w:val="32"/>
          <w:szCs w:val="32"/>
        </w:rPr>
        <w:t>as</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a</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sz w:val="32"/>
          <w:szCs w:val="32"/>
        </w:rPr>
        <w:t>filter</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for</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email,</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classify</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incoming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messages.</w:t>
      </w:r>
    </w:p>
    <w:p>
      <w:pPr>
        <w:spacing w:before="22" w:after="0" w:line="254" w:lineRule="auto"/>
        <w:ind w:left="1541" w:right="114"/>
        <w:rPr>
          <w:sz w:val="32"/>
          <w:szCs w:val="32"/>
        </w:rPr>
      </w:pPr>
      <w:r>
        <w:rPr>
          <w:rFonts w:ascii="Times New Roman" w:eastAsia="Times New Roman" w:hAnsi="Times New Roman" w:cs="Times New Roman"/>
          <w:sz w:val="32"/>
          <w:szCs w:val="32"/>
        </w:rPr>
        <w:t> </w:t>
      </w:r>
    </w:p>
    <w:p>
      <w:pPr>
        <w:spacing w:before="22" w:after="0" w:line="254" w:lineRule="auto"/>
        <w:ind w:left="1541" w:right="114"/>
        <w:rPr>
          <w:sz w:val="32"/>
          <w:szCs w:val="32"/>
        </w:rPr>
      </w:pPr>
      <w:r>
        <w:rPr>
          <w:rFonts w:ascii="Times New Roman" w:eastAsia="Times New Roman" w:hAnsi="Times New Roman" w:cs="Times New Roman"/>
          <w:sz w:val="32"/>
          <w:szCs w:val="32"/>
        </w:rPr>
        <w:t> </w:t>
      </w:r>
    </w:p>
    <w:p>
      <w:pPr>
        <w:spacing w:before="22" w:after="0" w:line="254" w:lineRule="auto"/>
        <w:ind w:left="1541" w:right="114"/>
        <w:rPr>
          <w:sz w:val="32"/>
          <w:szCs w:val="32"/>
        </w:rPr>
      </w:pPr>
      <w:r>
        <w:rPr>
          <w:rFonts w:ascii="Times New Roman" w:eastAsia="Times New Roman" w:hAnsi="Times New Roman" w:cs="Times New Roman"/>
          <w:sz w:val="32"/>
          <w:szCs w:val="32"/>
        </w:rPr>
        <w:t> </w:t>
      </w:r>
    </w:p>
    <w:p>
      <w:pPr>
        <w:spacing w:before="22" w:after="0" w:line="254" w:lineRule="auto"/>
        <w:ind w:left="1541" w:right="114"/>
        <w:rPr>
          <w:sz w:val="32"/>
          <w:szCs w:val="32"/>
        </w:rPr>
      </w:pPr>
      <w:r>
        <w:rPr>
          <w:rFonts w:ascii="Times New Roman" w:eastAsia="Times New Roman" w:hAnsi="Times New Roman" w:cs="Times New Roman"/>
          <w:sz w:val="32"/>
          <w:szCs w:val="32"/>
        </w:rPr>
        <w:t> </w:t>
      </w:r>
    </w:p>
    <w:p>
      <w:pPr>
        <w:spacing w:before="22" w:after="0" w:line="254" w:lineRule="auto"/>
        <w:ind w:left="1541" w:right="114"/>
        <w:rPr>
          <w:sz w:val="32"/>
          <w:szCs w:val="32"/>
        </w:rPr>
      </w:pPr>
      <w:r>
        <w:rPr>
          <w:rFonts w:ascii="Times New Roman" w:eastAsia="Times New Roman" w:hAnsi="Times New Roman" w:cs="Times New Roman"/>
          <w:sz w:val="32"/>
          <w:szCs w:val="32"/>
        </w:rPr>
        <w:t> </w:t>
      </w:r>
    </w:p>
    <w:p>
      <w:pPr>
        <w:pStyle w:val="Heading3"/>
        <w:keepNext w:val="0"/>
        <w:keepLines w:val="0"/>
        <w:numPr>
          <w:ilvl w:val="0"/>
          <w:numId w:val="6"/>
        </w:numPr>
        <w:tabs>
          <w:tab w:val="left" w:pos="815"/>
        </w:tabs>
        <w:spacing w:before="7"/>
        <w:ind w:left="821" w:hanging="361"/>
        <w:rPr>
          <w:b/>
          <w:bCs/>
          <w:sz w:val="32"/>
          <w:szCs w:val="32"/>
        </w:rPr>
      </w:pPr>
      <w:r>
        <w:rPr>
          <w:rFonts w:ascii="Times New Roman" w:eastAsia="Times New Roman" w:hAnsi="Times New Roman" w:cs="Times New Roman"/>
          <w:i w:val="0"/>
          <w:color w:val="auto"/>
          <w:spacing w:val="-2"/>
          <w:sz w:val="24"/>
          <w:szCs w:val="24"/>
        </w:rPr>
        <w:t>8.</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Continuous</w:t>
      </w:r>
      <w:r>
        <w:rPr>
          <w:rFonts w:ascii="Times New Roman" w:eastAsia="Times New Roman" w:hAnsi="Times New Roman" w:cs="Times New Roman"/>
          <w:i w:val="0"/>
          <w:color w:val="auto"/>
          <w:spacing w:val="-8"/>
          <w:sz w:val="32"/>
          <w:szCs w:val="32"/>
        </w:rPr>
        <w:t xml:space="preserve"> </w:t>
      </w:r>
      <w:r>
        <w:rPr>
          <w:rFonts w:ascii="Times New Roman" w:eastAsia="Times New Roman" w:hAnsi="Times New Roman" w:cs="Times New Roman"/>
          <w:i w:val="0"/>
          <w:color w:val="auto"/>
          <w:sz w:val="32"/>
          <w:szCs w:val="32"/>
        </w:rPr>
        <w:t>Monitoring:</w:t>
      </w:r>
    </w:p>
    <w:p>
      <w:pPr>
        <w:numPr>
          <w:ilvl w:val="1"/>
          <w:numId w:val="6"/>
        </w:numPr>
        <w:tabs>
          <w:tab w:val="left" w:pos="1541"/>
        </w:tabs>
        <w:spacing w:before="22" w:after="0" w:line="252" w:lineRule="auto"/>
        <w:ind w:left="1541" w:right="113"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Continuously</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monitor</w:t>
      </w:r>
      <w:r>
        <w:rPr>
          <w:rFonts w:ascii="Times New Roman" w:eastAsia="Times New Roman" w:hAnsi="Times New Roman" w:cs="Times New Roman"/>
          <w:spacing w:val="21"/>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1"/>
          <w:sz w:val="32"/>
          <w:szCs w:val="32"/>
        </w:rPr>
        <w:t xml:space="preserve"> </w:t>
      </w:r>
      <w:r>
        <w:rPr>
          <w:rFonts w:ascii="Times New Roman" w:eastAsia="Times New Roman" w:hAnsi="Times New Roman" w:cs="Times New Roman"/>
          <w:sz w:val="32"/>
          <w:szCs w:val="32"/>
        </w:rPr>
        <w:t>model's</w:t>
      </w:r>
      <w:r>
        <w:rPr>
          <w:rFonts w:ascii="Times New Roman" w:eastAsia="Times New Roman" w:hAnsi="Times New Roman" w:cs="Times New Roman"/>
          <w:spacing w:val="21"/>
          <w:sz w:val="32"/>
          <w:szCs w:val="32"/>
        </w:rPr>
        <w:t xml:space="preserve"> </w:t>
      </w:r>
      <w:r>
        <w:rPr>
          <w:rFonts w:ascii="Times New Roman" w:eastAsia="Times New Roman" w:hAnsi="Times New Roman" w:cs="Times New Roman"/>
          <w:sz w:val="32"/>
          <w:szCs w:val="32"/>
        </w:rPr>
        <w:t>performance</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retrain</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it</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with</w:t>
      </w:r>
      <w:r>
        <w:rPr>
          <w:rFonts w:ascii="Times New Roman" w:eastAsia="Times New Roman" w:hAnsi="Times New Roman" w:cs="Times New Roman"/>
          <w:spacing w:val="18"/>
          <w:sz w:val="32"/>
          <w:szCs w:val="32"/>
        </w:rPr>
        <w:t xml:space="preserve"> </w:t>
      </w:r>
      <w:r>
        <w:rPr>
          <w:rFonts w:ascii="Times New Roman" w:eastAsia="Times New Roman" w:hAnsi="Times New Roman" w:cs="Times New Roman"/>
          <w:sz w:val="32"/>
          <w:szCs w:val="32"/>
        </w:rPr>
        <w:t>new</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data</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adapt</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evolving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patterns.</w:t>
      </w:r>
    </w:p>
    <w:p>
      <w:pPr>
        <w:spacing w:before="22" w:after="0" w:line="252" w:lineRule="auto"/>
        <w:ind w:left="1541" w:right="113"/>
        <w:rPr>
          <w:sz w:val="32"/>
          <w:szCs w:val="32"/>
        </w:rPr>
      </w:pPr>
      <w:r>
        <w:rPr>
          <w:rFonts w:ascii="Times New Roman" w:eastAsia="Times New Roman" w:hAnsi="Times New Roman" w:cs="Times New Roman"/>
          <w:sz w:val="32"/>
          <w:szCs w:val="32"/>
        </w:rPr>
        <w:t> </w:t>
      </w:r>
    </w:p>
    <w:p>
      <w:pPr>
        <w:pStyle w:val="Heading3"/>
        <w:keepNext w:val="0"/>
        <w:keepLines w:val="0"/>
        <w:numPr>
          <w:ilvl w:val="0"/>
          <w:numId w:val="6"/>
        </w:numPr>
        <w:tabs>
          <w:tab w:val="left" w:pos="815"/>
        </w:tabs>
        <w:spacing w:before="12"/>
        <w:ind w:left="821" w:hanging="361"/>
        <w:rPr>
          <w:b/>
          <w:bCs/>
          <w:sz w:val="32"/>
          <w:szCs w:val="32"/>
        </w:rPr>
      </w:pPr>
      <w:r>
        <w:rPr>
          <w:rFonts w:ascii="Times New Roman" w:eastAsia="Times New Roman" w:hAnsi="Times New Roman" w:cs="Times New Roman"/>
          <w:i w:val="0"/>
          <w:color w:val="auto"/>
          <w:spacing w:val="-2"/>
          <w:sz w:val="24"/>
          <w:szCs w:val="24"/>
        </w:rPr>
        <w:t>9.</w:t>
      </w:r>
      <w:r>
        <w:rPr>
          <w:rFonts w:ascii="Times New Roman" w:eastAsia="Times New Roman" w:hAnsi="Times New Roman" w:cs="Times New Roman"/>
          <w:b w:val="0"/>
          <w:bCs w:val="0"/>
          <w:iCs w:val="0"/>
          <w:smallCaps w:val="0"/>
          <w:color w:val="auto"/>
          <w:sz w:val="14"/>
          <w:szCs w:val="14"/>
        </w:rPr>
        <w:t xml:space="preserve">      </w:t>
      </w:r>
      <w:r>
        <w:rPr>
          <w:rFonts w:ascii="Times New Roman" w:eastAsia="Times New Roman" w:hAnsi="Times New Roman" w:cs="Times New Roman"/>
          <w:i w:val="0"/>
          <w:color w:val="auto"/>
          <w:sz w:val="32"/>
          <w:szCs w:val="32"/>
        </w:rPr>
        <w:t>User</w:t>
      </w:r>
      <w:r>
        <w:rPr>
          <w:rFonts w:ascii="Times New Roman" w:eastAsia="Times New Roman" w:hAnsi="Times New Roman" w:cs="Times New Roman"/>
          <w:i w:val="0"/>
          <w:color w:val="auto"/>
          <w:spacing w:val="-6"/>
          <w:sz w:val="32"/>
          <w:szCs w:val="32"/>
        </w:rPr>
        <w:t xml:space="preserve"> </w:t>
      </w:r>
      <w:r>
        <w:rPr>
          <w:rFonts w:ascii="Times New Roman" w:eastAsia="Times New Roman" w:hAnsi="Times New Roman" w:cs="Times New Roman"/>
          <w:i w:val="0"/>
          <w:color w:val="auto"/>
          <w:sz w:val="32"/>
          <w:szCs w:val="32"/>
        </w:rPr>
        <w:t>Feedback:</w:t>
      </w:r>
    </w:p>
    <w:p>
      <w:pPr>
        <w:numPr>
          <w:ilvl w:val="1"/>
          <w:numId w:val="6"/>
        </w:numPr>
        <w:tabs>
          <w:tab w:val="left" w:pos="1541"/>
        </w:tabs>
        <w:spacing w:before="22" w:after="0" w:line="252" w:lineRule="auto"/>
        <w:ind w:left="1541" w:right="116" w:hanging="360"/>
        <w:rPr>
          <w:sz w:val="32"/>
          <w:szCs w:val="32"/>
        </w:rPr>
      </w:pPr>
      <w:r>
        <w:rPr>
          <w:rFonts w:ascii="Courier New" w:eastAsia="Courier New" w:hAnsi="Courier New" w:cs="Courier New"/>
        </w:rPr>
        <w:t>o</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sz w:val="32"/>
          <w:szCs w:val="32"/>
        </w:rPr>
        <w:t>Incorporate</w:t>
      </w:r>
      <w:r>
        <w:rPr>
          <w:rFonts w:ascii="Times New Roman" w:eastAsia="Times New Roman" w:hAnsi="Times New Roman" w:cs="Times New Roman"/>
          <w:spacing w:val="18"/>
          <w:sz w:val="32"/>
          <w:szCs w:val="32"/>
        </w:rPr>
        <w:t xml:space="preserve"> </w:t>
      </w:r>
      <w:r>
        <w:rPr>
          <w:rFonts w:ascii="Times New Roman" w:eastAsia="Times New Roman" w:hAnsi="Times New Roman" w:cs="Times New Roman"/>
          <w:sz w:val="32"/>
          <w:szCs w:val="32"/>
        </w:rPr>
        <w:t>user</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feedback</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17"/>
          <w:sz w:val="32"/>
          <w:szCs w:val="32"/>
        </w:rPr>
        <w:t xml:space="preserve"> </w:t>
      </w:r>
      <w:r>
        <w:rPr>
          <w:rFonts w:ascii="Times New Roman" w:eastAsia="Times New Roman" w:hAnsi="Times New Roman" w:cs="Times New Roman"/>
          <w:sz w:val="32"/>
          <w:szCs w:val="32"/>
        </w:rPr>
        <w:t>further</w:t>
      </w:r>
      <w:r>
        <w:rPr>
          <w:rFonts w:ascii="Times New Roman" w:eastAsia="Times New Roman" w:hAnsi="Times New Roman" w:cs="Times New Roman"/>
          <w:spacing w:val="24"/>
          <w:sz w:val="32"/>
          <w:szCs w:val="32"/>
        </w:rPr>
        <w:t xml:space="preserve"> </w:t>
      </w:r>
      <w:r>
        <w:rPr>
          <w:rFonts w:ascii="Times New Roman" w:eastAsia="Times New Roman" w:hAnsi="Times New Roman" w:cs="Times New Roman"/>
          <w:sz w:val="32"/>
          <w:szCs w:val="32"/>
        </w:rPr>
        <w:t>improve</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the</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model's</w:t>
      </w:r>
      <w:r>
        <w:rPr>
          <w:rFonts w:ascii="Times New Roman" w:eastAsia="Times New Roman" w:hAnsi="Times New Roman" w:cs="Times New Roman"/>
          <w:spacing w:val="19"/>
          <w:sz w:val="32"/>
          <w:szCs w:val="32"/>
        </w:rPr>
        <w:t xml:space="preserve"> </w:t>
      </w:r>
      <w:r>
        <w:rPr>
          <w:rFonts w:ascii="Times New Roman" w:eastAsia="Times New Roman" w:hAnsi="Times New Roman" w:cs="Times New Roman"/>
          <w:sz w:val="32"/>
          <w:szCs w:val="32"/>
        </w:rPr>
        <w:t>accuracy</w:t>
      </w:r>
      <w:r>
        <w:rPr>
          <w:rFonts w:ascii="Times New Roman" w:eastAsia="Times New Roman" w:hAnsi="Times New Roman" w:cs="Times New Roman"/>
          <w:spacing w:val="20"/>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17"/>
          <w:sz w:val="32"/>
          <w:szCs w:val="32"/>
        </w:rPr>
        <w:t xml:space="preserve"> </w:t>
      </w:r>
      <w:r>
        <w:rPr>
          <w:rFonts w:ascii="Times New Roman" w:eastAsia="Times New Roman" w:hAnsi="Times New Roman" w:cs="Times New Roman"/>
          <w:sz w:val="32"/>
          <w:szCs w:val="32"/>
        </w:rPr>
        <w:t>reduce</w:t>
      </w:r>
      <w:r>
        <w:rPr>
          <w:rFonts w:ascii="Times New Roman" w:eastAsia="Times New Roman" w:hAnsi="Times New Roman" w:cs="Times New Roman"/>
          <w:spacing w:val="-51"/>
          <w:sz w:val="32"/>
          <w:szCs w:val="32"/>
        </w:rPr>
        <w:t xml:space="preserve"> </w:t>
      </w:r>
      <w:r>
        <w:rPr>
          <w:rFonts w:ascii="Times New Roman" w:eastAsia="Times New Roman" w:hAnsi="Times New Roman" w:cs="Times New Roman"/>
          <w:sz w:val="32"/>
          <w:szCs w:val="32"/>
        </w:rPr>
        <w:t>false positives/negatives.</w:t>
      </w:r>
    </w:p>
    <w:p>
      <w:pPr>
        <w:spacing w:before="168" w:after="0" w:line="259" w:lineRule="auto"/>
        <w:ind w:left="100" w:right="118"/>
        <w:jc w:val="both"/>
        <w:rPr>
          <w:sz w:val="32"/>
          <w:szCs w:val="32"/>
        </w:rPr>
      </w:pPr>
      <w:r>
        <w:rPr>
          <w:rFonts w:ascii="Times New Roman" w:eastAsia="Times New Roman" w:hAnsi="Times New Roman" w:cs="Times New Roman"/>
          <w:sz w:val="32"/>
          <w:szCs w:val="32"/>
        </w:rPr>
        <w:t>Remember that building an effective spam classifier may require a combination of machine</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learning</w:t>
      </w:r>
      <w:r>
        <w:rPr>
          <w:rFonts w:ascii="Times New Roman" w:eastAsia="Times New Roman" w:hAnsi="Times New Roman" w:cs="Times New Roman"/>
          <w:spacing w:val="-4"/>
          <w:sz w:val="32"/>
          <w:szCs w:val="32"/>
        </w:rPr>
        <w:t xml:space="preserve"> </w:t>
      </w:r>
      <w:r>
        <w:rPr>
          <w:rFonts w:ascii="Times New Roman" w:eastAsia="Times New Roman" w:hAnsi="Times New Roman" w:cs="Times New Roman"/>
          <w:sz w:val="32"/>
          <w:szCs w:val="32"/>
        </w:rPr>
        <w:t>techniques,</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data</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engineering,</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and</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domain</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knowledge.</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Keep</w:t>
      </w:r>
      <w:r>
        <w:rPr>
          <w:rFonts w:ascii="Times New Roman" w:eastAsia="Times New Roman" w:hAnsi="Times New Roman" w:cs="Times New Roman"/>
          <w:spacing w:val="-6"/>
          <w:sz w:val="32"/>
          <w:szCs w:val="32"/>
        </w:rPr>
        <w:t xml:space="preserve"> </w:t>
      </w:r>
      <w:r>
        <w:rPr>
          <w:rFonts w:ascii="Times New Roman" w:eastAsia="Times New Roman" w:hAnsi="Times New Roman" w:cs="Times New Roman"/>
          <w:sz w:val="32"/>
          <w:szCs w:val="32"/>
        </w:rPr>
        <w:t>refining</w:t>
      </w:r>
      <w:r>
        <w:rPr>
          <w:rFonts w:ascii="Times New Roman" w:eastAsia="Times New Roman" w:hAnsi="Times New Roman" w:cs="Times New Roman"/>
          <w:spacing w:val="-3"/>
          <w:sz w:val="32"/>
          <w:szCs w:val="32"/>
        </w:rPr>
        <w:t xml:space="preserve"> </w:t>
      </w:r>
      <w:r>
        <w:rPr>
          <w:rFonts w:ascii="Times New Roman" w:eastAsia="Times New Roman" w:hAnsi="Times New Roman" w:cs="Times New Roman"/>
          <w:sz w:val="32"/>
          <w:szCs w:val="32"/>
        </w:rPr>
        <w:t>your</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model</w:t>
      </w:r>
      <w:r>
        <w:rPr>
          <w:rFonts w:ascii="Times New Roman" w:eastAsia="Times New Roman" w:hAnsi="Times New Roman" w:cs="Times New Roman"/>
          <w:spacing w:val="-5"/>
          <w:sz w:val="32"/>
          <w:szCs w:val="32"/>
        </w:rPr>
        <w:t xml:space="preserve"> </w:t>
      </w:r>
      <w:r>
        <w:rPr>
          <w:rFonts w:ascii="Times New Roman" w:eastAsia="Times New Roman" w:hAnsi="Times New Roman" w:cs="Times New Roman"/>
          <w:sz w:val="32"/>
          <w:szCs w:val="32"/>
        </w:rPr>
        <w:t>to</w:t>
      </w:r>
      <w:r>
        <w:rPr>
          <w:rFonts w:ascii="Times New Roman" w:eastAsia="Times New Roman" w:hAnsi="Times New Roman" w:cs="Times New Roman"/>
          <w:spacing w:val="-7"/>
          <w:sz w:val="32"/>
          <w:szCs w:val="32"/>
        </w:rPr>
        <w:t xml:space="preserve"> </w:t>
      </w:r>
      <w:r>
        <w:rPr>
          <w:rFonts w:ascii="Times New Roman" w:eastAsia="Times New Roman" w:hAnsi="Times New Roman" w:cs="Times New Roman"/>
          <w:sz w:val="32"/>
          <w:szCs w:val="32"/>
        </w:rPr>
        <w:t>stay</w:t>
      </w:r>
      <w:r>
        <w:rPr>
          <w:rFonts w:ascii="Times New Roman" w:eastAsia="Times New Roman" w:hAnsi="Times New Roman" w:cs="Times New Roman"/>
          <w:spacing w:val="-52"/>
          <w:sz w:val="32"/>
          <w:szCs w:val="32"/>
        </w:rPr>
        <w:t xml:space="preserve"> </w:t>
      </w:r>
      <w:r>
        <w:rPr>
          <w:rFonts w:ascii="Times New Roman" w:eastAsia="Times New Roman" w:hAnsi="Times New Roman" w:cs="Times New Roman"/>
          <w:sz w:val="32"/>
          <w:szCs w:val="32"/>
        </w:rPr>
        <w:t>ahead</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of</w:t>
      </w:r>
      <w:r>
        <w:rPr>
          <w:rFonts w:ascii="Times New Roman" w:eastAsia="Times New Roman" w:hAnsi="Times New Roman" w:cs="Times New Roman"/>
          <w:spacing w:val="1"/>
          <w:sz w:val="32"/>
          <w:szCs w:val="32"/>
        </w:rPr>
        <w:t xml:space="preserve"> </w:t>
      </w:r>
      <w:r>
        <w:rPr>
          <w:rFonts w:ascii="Times New Roman" w:eastAsia="Times New Roman" w:hAnsi="Times New Roman" w:cs="Times New Roman"/>
          <w:sz w:val="32"/>
          <w:szCs w:val="32"/>
        </w:rPr>
        <w:t>evolving</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spam</w:t>
      </w:r>
      <w:r>
        <w:rPr>
          <w:rFonts w:ascii="Times New Roman" w:eastAsia="Times New Roman" w:hAnsi="Times New Roman" w:cs="Times New Roman"/>
          <w:spacing w:val="-2"/>
          <w:sz w:val="32"/>
          <w:szCs w:val="32"/>
        </w:rPr>
        <w:t xml:space="preserve"> </w:t>
      </w:r>
      <w:r>
        <w:rPr>
          <w:rFonts w:ascii="Times New Roman" w:eastAsia="Times New Roman" w:hAnsi="Times New Roman" w:cs="Times New Roman"/>
          <w:sz w:val="32"/>
          <w:szCs w:val="32"/>
        </w:rPr>
        <w:t>tactics.</w:t>
      </w:r>
    </w:p>
    <w:p>
      <w:pPr>
        <w:spacing w:before="42" w:after="0" w:line="252" w:lineRule="auto"/>
        <w:ind w:left="1541" w:right="119"/>
        <w:rPr>
          <w:sz w:val="32"/>
          <w:szCs w:val="32"/>
        </w:rPr>
      </w:pPr>
      <w:r>
        <w:rPr>
          <w:rFonts w:ascii="Times New Roman" w:eastAsia="Times New Roman" w:hAnsi="Times New Roman" w:cs="Times New Roman"/>
          <w:sz w:val="32"/>
          <w:szCs w:val="32"/>
        </w:rPr>
        <w:t> </w:t>
      </w:r>
    </w:p>
    <w:sectPr>
      <w:type w:val="nextPage"/>
      <w:pgSz w:w="12240" w:h="15840"/>
      <w:pgMar w:top="1400" w:right="1320" w:bottom="280" w:left="13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decimal"/>
      <w:lvlText w:val="%1."/>
      <w:lvlJc w:val="left"/>
      <w:pPr>
        <w:ind w:left="0" w:firstLine="0"/>
      </w:pPr>
      <w:rPr>
        <w:rFonts w:ascii="Times New Roman" w:eastAsia="Times New Roman" w:hAnsi="Times New Roman" w:cs="Times New Roman"/>
        <w:b/>
        <w:bCs/>
        <w:spacing w:val="-2"/>
        <w:sz w:val="32"/>
        <w:szCs w:val="32"/>
      </w:rPr>
    </w:lvl>
    <w:lvl w:ilvl="1">
      <w:start w:val="1"/>
      <w:numFmt w:val="bullet"/>
      <w:lvlText w:val="o"/>
      <w:lvlJc w:val="left"/>
      <w:pPr>
        <w:ind w:left="0" w:firstLine="0"/>
      </w:pPr>
      <w:rPr>
        <w:rFonts w:ascii="Courier New" w:eastAsia="Courier New" w:hAnsi="Courier New" w:cs="Courier New"/>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ind w:left="0" w:firstLine="0"/>
      </w:pPr>
      <w:rPr>
        <w:rFonts w:ascii="Times New Roman" w:eastAsia="Times New Roman" w:hAnsi="Times New Roman" w:cs="Times New Roman"/>
        <w:b w:val="0"/>
        <w:bCs w:val="0"/>
        <w:spacing w:val="-2"/>
        <w:sz w:val="32"/>
        <w:szCs w:val="32"/>
      </w:rPr>
    </w:lvl>
    <w:lvl w:ilvl="1">
      <w:start w:val="1"/>
      <w:numFmt w:val="bullet"/>
      <w:lvlText w:val="o"/>
      <w:lvlJc w:val="left"/>
      <w:pPr>
        <w:ind w:left="0" w:firstLine="0"/>
      </w:pPr>
      <w:rPr>
        <w:rFonts w:ascii="Times New Roman" w:eastAsia="Times New Roman" w:hAnsi="Times New Roman" w:cs="Times New Roman"/>
        <w:sz w:val="32"/>
        <w:szCs w:val="3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decimal"/>
      <w:lvlText w:val="%1."/>
      <w:lvlJc w:val="left"/>
      <w:pPr>
        <w:ind w:left="0" w:firstLine="0"/>
      </w:pPr>
      <w:rPr>
        <w:b/>
        <w:bCs/>
        <w:spacing w:val="-2"/>
        <w:sz w:val="28"/>
        <w:szCs w:val="28"/>
      </w:rPr>
    </w:lvl>
    <w:lvl w:ilvl="1">
      <w:start w:val="1"/>
      <w:numFmt w:val="bullet"/>
      <w:lvlText w:val="o"/>
      <w:lvlJc w:val="left"/>
      <w:pPr>
        <w:ind w:left="0" w:firstLine="0"/>
      </w:pPr>
      <w:rPr>
        <w:rFonts w:ascii="Courier New" w:eastAsia="Courier New" w:hAnsi="Courier New" w:cs="Courier New"/>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decimal"/>
      <w:lvlText w:val="%1."/>
      <w:lvlJc w:val="left"/>
      <w:pPr>
        <w:ind w:left="0" w:firstLine="0"/>
      </w:pPr>
      <w:rPr>
        <w:b/>
        <w:bCs/>
        <w:spacing w:val="-2"/>
        <w:sz w:val="28"/>
        <w:szCs w:val="28"/>
      </w:rPr>
    </w:lvl>
    <w:lvl w:ilvl="1">
      <w:start w:val="1"/>
      <w:numFmt w:val="bullet"/>
      <w:lvlText w:val="o"/>
      <w:lvlJc w:val="left"/>
      <w:pPr>
        <w:ind w:left="0" w:firstLine="0"/>
      </w:pPr>
      <w:rPr>
        <w:rFonts w:ascii="Courier New" w:eastAsia="Courier New" w:hAnsi="Courier New" w:cs="Courier New"/>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decimal"/>
      <w:lvlText w:val="%1."/>
      <w:lvlJc w:val="left"/>
      <w:pPr>
        <w:ind w:left="0" w:firstLine="0"/>
      </w:pPr>
      <w:rPr>
        <w:b/>
        <w:bCs/>
        <w:spacing w:val="-2"/>
        <w:sz w:val="24"/>
        <w:szCs w:val="24"/>
      </w:rPr>
    </w:lvl>
    <w:lvl w:ilvl="1">
      <w:start w:val="1"/>
      <w:numFmt w:val="bullet"/>
      <w:lvlText w:val="o"/>
      <w:lvlJc w:val="left"/>
      <w:pPr>
        <w:ind w:left="0" w:firstLine="0"/>
      </w:pPr>
      <w:rPr>
        <w:rFonts w:ascii="Courier New" w:eastAsia="Courier New" w:hAnsi="Courier New" w:cs="Courier New"/>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decimal"/>
      <w:lvlText w:val="%1."/>
      <w:lvlJc w:val="left"/>
      <w:pPr>
        <w:ind w:left="0" w:firstLine="0"/>
      </w:pPr>
      <w:rPr>
        <w:b/>
        <w:bCs/>
        <w:spacing w:val="-2"/>
        <w:sz w:val="24"/>
        <w:szCs w:val="24"/>
      </w:rPr>
    </w:lvl>
    <w:lvl w:ilvl="1">
      <w:start w:val="1"/>
      <w:numFmt w:val="bullet"/>
      <w:lvlText w:val="o"/>
      <w:lvlJc w:val="left"/>
      <w:pPr>
        <w:ind w:left="0" w:firstLine="0"/>
      </w:pPr>
      <w:rPr>
        <w:rFonts w:ascii="Courier New" w:eastAsia="Courier New" w:hAnsi="Courier New" w:cs="Courier New"/>
        <w:sz w:val="24"/>
        <w:szCs w:val="24"/>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www.kaggle.com/datasets/uciml/sms-spam-collection-dataset"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